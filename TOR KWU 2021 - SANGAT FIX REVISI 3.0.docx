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Default Extension="jpg" ContentType="image/jp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4"/>
        <w:ind w:left="2346"/>
      </w:pP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(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TE</w:t>
      </w:r>
      <w:r>
        <w:rPr>
          <w:rFonts w:cs="Times New Roman" w:hAnsi="Times New Roman" w:eastAsia="Times New Roman" w:ascii="Times New Roman"/>
          <w:b/>
          <w:spacing w:val="-4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EN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EW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</w:t>
      </w:r>
      <w:r>
        <w:rPr>
          <w:rFonts w:cs="Times New Roman" w:hAnsi="Times New Roman" w:eastAsia="Times New Roman" w:ascii="Times New Roman"/>
          <w:b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Liga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ayu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/P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</w:t>
      </w:r>
      <w:r>
        <w:rPr>
          <w:rFonts w:cs="Times New Roman" w:hAnsi="Times New Roman" w:eastAsia="Times New Roman" w:ascii="Times New Roman"/>
          <w:b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ologi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atika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20"/>
      </w:pPr>
      <w:r>
        <w:pict>
          <v:group style="position:absolute;margin-left:72.214pt;margin-top:27.7131pt;width:466.246pt;height:0.58pt;mso-position-horizontal-relative:page;mso-position-vertical-relative:paragraph;z-index:-8287" coordorigin="1444,554" coordsize="9325,12">
            <v:shape style="position:absolute;left:1450;top:560;width:629;height:0" coordorigin="1450,560" coordsize="629,0" path="m1450,560l2079,560e" filled="f" stroked="t" strokeweight="0.58pt" strokecolor="#000000">
              <v:path arrowok="t"/>
            </v:shape>
            <v:shape style="position:absolute;left:2088;top:560;width:8675;height:0" coordorigin="2088,560" coordsize="8675,0" path="m2088,560l10763,560e" filled="f" stroked="t" strokeweight="0.58pt" strokecolor="#000000">
              <v:path arrowok="t"/>
            </v:shape>
            <w10:wrap type="none"/>
          </v:group>
        </w:pict>
      </w:r>
      <w:r>
        <w:pict>
          <v:group style="position:absolute;margin-left:72.214pt;margin-top:44.0631pt;width:466.256pt;height:0.58001pt;mso-position-horizontal-relative:page;mso-position-vertical-relative:paragraph;z-index:-8286" coordorigin="1444,881" coordsize="9325,12">
            <v:shape style="position:absolute;left:1450;top:887;width:629;height:0" coordorigin="1450,887" coordsize="629,0" path="m1450,887l2079,887e" filled="f" stroked="t" strokeweight="0.58001pt" strokecolor="#000000">
              <v:path arrowok="t"/>
            </v:shape>
            <v:shape style="position:absolute;left:2088;top:887;width:2295;height:0" coordorigin="2088,887" coordsize="2295,0" path="m2088,887l4383,887e" filled="f" stroked="t" strokeweight="0.58001pt" strokecolor="#000000">
              <v:path arrowok="t"/>
            </v:shape>
            <v:shape style="position:absolute;left:4393;top:887;width:6371;height:0" coordorigin="4393,887" coordsize="6371,0" path="m4393,887l10764,887e" filled="f" stroked="t" strokeweight="0.58001pt" strokecolor="#000000">
              <v:path arrowok="t"/>
            </v:shape>
            <w10:wrap type="none"/>
          </v:group>
        </w:pict>
      </w:r>
      <w:r>
        <w:pict>
          <v:group style="position:absolute;margin-left:104.13pt;margin-top:60.5031pt;width:434.34pt;height:0.58001pt;mso-position-horizontal-relative:page;mso-position-vertical-relative:paragraph;z-index:-8285" coordorigin="2083,1210" coordsize="8687,12">
            <v:shape style="position:absolute;left:2088;top:1216;width:2295;height:0" coordorigin="2088,1216" coordsize="2295,0" path="m2088,1216l4383,1216e" filled="f" stroked="t" strokeweight="0.58001pt" strokecolor="#000000">
              <v:path arrowok="t"/>
            </v:shape>
            <v:shape style="position:absolute;left:4393;top:1216;width:6371;height:0" coordorigin="4393,1216" coordsize="6371,0" path="m4393,1216l10764,1216e" filled="f" stroked="t" strokeweight="0.58001pt" strokecolor="#000000">
              <v:path arrowok="t"/>
            </v:shape>
            <w10:wrap type="none"/>
          </v:group>
        </w:pict>
      </w:r>
      <w:r>
        <w:pict>
          <v:group style="position:absolute;margin-left:104.13pt;margin-top:76.8231pt;width:434.34pt;height:0.57998pt;mso-position-horizontal-relative:page;mso-position-vertical-relative:paragraph;z-index:-8284" coordorigin="2083,1536" coordsize="8687,12">
            <v:shape style="position:absolute;left:2088;top:1542;width:2295;height:0" coordorigin="2088,1542" coordsize="2295,0" path="m2088,1542l4383,1542e" filled="f" stroked="t" strokeweight="0.57998pt" strokecolor="#000000">
              <v:path arrowok="t"/>
            </v:shape>
            <v:shape style="position:absolute;left:4393;top:1542;width:6371;height:0" coordorigin="4393,1542" coordsize="6371,0" path="m4393,1542l10764,1542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104.13pt;margin-top:93.1431pt;width:434.34pt;height:0.58001pt;mso-position-horizontal-relative:page;mso-position-vertical-relative:paragraph;z-index:-8283" coordorigin="2083,1863" coordsize="8687,12">
            <v:shape style="position:absolute;left:2088;top:1869;width:2295;height:0" coordorigin="2088,1869" coordsize="2295,0" path="m2088,1869l4383,1869e" filled="f" stroked="t" strokeweight="0.58001pt" strokecolor="#000000">
              <v:path arrowok="t"/>
            </v:shape>
            <v:shape style="position:absolute;left:4393;top:1869;width:6371;height:0" coordorigin="4393,1869" coordsize="6371,0" path="m4393,1869l10764,1869e" filled="f" stroked="t" strokeweight="0.58001pt" strokecolor="#000000">
              <v:path arrowok="t"/>
            </v:shape>
            <w10:wrap type="none"/>
          </v:group>
        </w:pict>
      </w:r>
      <w:r>
        <w:pict>
          <v:group style="position:absolute;margin-left:104.13pt;margin-top:173.063pt;width:434.34pt;height:0.58001pt;mso-position-horizontal-relative:page;mso-position-vertical-relative:paragraph;z-index:-8282" coordorigin="2083,3461" coordsize="8687,12">
            <v:shape style="position:absolute;left:2088;top:3467;width:2295;height:0" coordorigin="2088,3467" coordsize="2295,0" path="m2088,3467l4383,3467e" filled="f" stroked="t" strokeweight="0.58001pt" strokecolor="#000000">
              <v:path arrowok="t"/>
            </v:shape>
            <v:shape style="position:absolute;left:4393;top:3467;width:6371;height:0" coordorigin="4393,3467" coordsize="6371,0" path="m4393,3467l10764,3467e" filled="f" stroked="t" strokeweight="0.58001pt" strokecolor="#000000">
              <v:path arrowok="t"/>
            </v:shape>
            <w10:wrap type="none"/>
          </v:group>
        </w:pict>
      </w:r>
      <w:r>
        <w:pict>
          <v:group style="position:absolute;margin-left:104.13pt;margin-top:266.803pt;width:434.34pt;height:0.58001pt;mso-position-horizontal-relative:page;mso-position-vertical-relative:paragraph;z-index:-8281" coordorigin="2083,5336" coordsize="8687,12">
            <v:shape style="position:absolute;left:2088;top:5342;width:2295;height:0" coordorigin="2088,5342" coordsize="2295,0" path="m2088,5342l4383,5342e" filled="f" stroked="t" strokeweight="0.58001pt" strokecolor="#000000">
              <v:path arrowok="t"/>
            </v:shape>
            <v:shape style="position:absolute;left:4393;top:5342;width:6371;height:0" coordorigin="4393,5342" coordsize="6371,0" path="m4393,5342l10764,5342e" filled="f" stroked="t" strokeweight="0.58001pt" strokecolor="#000000">
              <v:path arrowok="t"/>
            </v:shape>
            <w10:wrap type="none"/>
          </v:group>
        </w:pict>
      </w:r>
      <w:r>
        <w:pict>
          <v:group style="position:absolute;margin-left:104.13pt;margin-top:584.66pt;width:434.34pt;height:0.58004pt;mso-position-horizontal-relative:page;mso-position-vertical-relative:page;z-index:-8280" coordorigin="2083,11693" coordsize="8687,12">
            <v:shape style="position:absolute;left:2088;top:11699;width:2295;height:0" coordorigin="2088,11699" coordsize="2295,0" path="m2088,11699l4383,11699e" filled="f" stroked="t" strokeweight="0.58004pt" strokecolor="#000000">
              <v:path arrowok="t"/>
            </v:shape>
            <v:shape style="position:absolute;left:4393;top:11699;width:6371;height:0" coordorigin="4393,11699" coordsize="6371,0" path="m4393,11699l10764,11699e" filled="f" stroked="t" strokeweight="0.58004pt" strokecolor="#000000">
              <v:path arrowok="t"/>
            </v:shape>
            <w10:wrap type="none"/>
          </v:group>
        </w:pict>
      </w:r>
      <w:r>
        <w:pict>
          <v:group style="position:absolute;margin-left:104.13pt;margin-top:664.61pt;width:434.34pt;height:0.57998pt;mso-position-horizontal-relative:page;mso-position-vertical-relative:page;z-index:-8279" coordorigin="2083,13292" coordsize="8687,12">
            <v:shape style="position:absolute;left:2088;top:13298;width:2295;height:0" coordorigin="2088,13298" coordsize="2295,0" path="m2088,13298l4383,13298e" filled="f" stroked="t" strokeweight="0.57998pt" strokecolor="#000000">
              <v:path arrowok="t"/>
            </v:shape>
            <v:shape style="position:absolute;left:4393;top:13298;width:6371;height:0" coordorigin="4393,13298" coordsize="6371,0" path="m4393,13298l10764,13298e" filled="f" stroked="t" strokeweight="0.579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NIM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</w:t>
      </w:r>
      <w:r>
        <w:rPr>
          <w:rFonts w:cs="Times New Roman" w:hAnsi="Times New Roman" w:eastAsia="Times New Roman" w:ascii="Times New Roman"/>
          <w:b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E41190139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3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7" w:hRule="exact"/>
        </w:trPr>
        <w:tc>
          <w:tcPr>
            <w:tcW w:w="638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NO.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685" w:type="dxa"/>
            <w:gridSpan w:val="2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 w:lineRule="auto" w:line="283"/>
              <w:ind w:left="102" w:right="2623" w:firstLine="256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AGEN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KERJA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(G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L)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Kegia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         </w:t>
            </w:r>
            <w:r>
              <w:rPr>
                <w:rFonts w:cs="Times New Roman" w:hAnsi="Times New Roman" w:eastAsia="Times New Roman" w:ascii="Times New Roman"/>
                <w:b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Kitkat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Klin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)</w:t>
            </w:r>
          </w:p>
        </w:tc>
      </w:tr>
      <w:tr>
        <w:trPr>
          <w:trHeight w:val="329" w:hRule="exact"/>
        </w:trPr>
        <w:tc>
          <w:tcPr>
            <w:tcW w:w="638" w:type="dxa"/>
            <w:vMerge w:val=""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8685" w:type="dxa"/>
            <w:gridSpan w:val="2"/>
            <w:vMerge w:val=""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</w:tr>
      <w:tr>
        <w:trPr>
          <w:trHeight w:val="326" w:hRule="exact"/>
        </w:trPr>
        <w:tc>
          <w:tcPr>
            <w:tcW w:w="638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gg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Jawab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Alvin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Eko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hyo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bri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nto</w:t>
            </w:r>
          </w:p>
        </w:tc>
      </w:tr>
      <w:tr>
        <w:trPr>
          <w:trHeight w:val="326" w:hRule="exact"/>
        </w:trPr>
        <w:tc>
          <w:tcPr>
            <w:tcW w:w="63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Liga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rdi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nto</w:t>
            </w:r>
          </w:p>
        </w:tc>
      </w:tr>
      <w:tr>
        <w:trPr>
          <w:trHeight w:val="1598" w:hRule="exact"/>
        </w:trPr>
        <w:tc>
          <w:tcPr>
            <w:tcW w:w="63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1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Kegia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1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rma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rgu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nggi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Konstitusi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je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GBHPKO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je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/ART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3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GBHK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HMJ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2021</w:t>
            </w:r>
          </w:p>
        </w:tc>
      </w:tr>
      <w:tr>
        <w:trPr>
          <w:trHeight w:val="1875" w:hRule="exact"/>
        </w:trPr>
        <w:tc>
          <w:tcPr>
            <w:tcW w:w="63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giatan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47" w:lineRule="auto" w:line="269"/>
              <w:ind w:left="102" w:righ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Kitkat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ntuk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nj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disek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HMJ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njual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ndise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jak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kun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lainny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kuk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lui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media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ial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luruh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knik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mber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khususnya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kno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ogi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masi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lineRule="exact" w:line="240"/>
              <w:ind w:left="33" w:right="7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mpe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mbangk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tent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57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tabs>
                <w:tab w:pos="440" w:val="left"/>
              </w:tabs>
              <w:jc w:val="left"/>
              <w:spacing w:before="41" w:lineRule="auto" w:line="275"/>
              <w:ind w:left="457" w:right="65" w:hanging="4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ngnya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tabs>
                <w:tab w:pos="440" w:val="left"/>
              </w:tabs>
              <w:jc w:val="left"/>
              <w:spacing w:before="4" w:lineRule="auto" w:line="275"/>
              <w:ind w:left="457" w:right="66" w:hanging="4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mbah</w:t>
            </w:r>
            <w:r>
              <w:rPr>
                <w:rFonts w:cs="Times New Roman" w:hAnsi="Times New Roman" w:eastAsia="Times New Roman" w:ascii="Times New Roman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</w:t>
            </w:r>
            <w:r>
              <w:rPr>
                <w:rFonts w:cs="Times New Roman" w:hAnsi="Times New Roman" w:eastAsia="Times New Roman" w:ascii="Times New Roman"/>
                <w:spacing w:val="5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5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5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bidang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1913" w:hRule="exact"/>
        </w:trPr>
        <w:tc>
          <w:tcPr>
            <w:tcW w:w="63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juan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vMerge w:val=""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</w:tr>
      <w:tr>
        <w:trPr>
          <w:trHeight w:val="1599" w:hRule="exact"/>
        </w:trPr>
        <w:tc>
          <w:tcPr>
            <w:tcW w:w="63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tp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" w:lineRule="auto" w:line="277"/>
              <w:ind w:left="453" w:right="599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ndise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inggi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njadi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rga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Jurus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knologi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masi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5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mbang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  <w:p>
            <w:pPr>
              <w:rPr>
                <w:sz w:val="16"/>
                <w:szCs w:val="16"/>
              </w:rPr>
              <w:jc w:val="left"/>
              <w:spacing w:before="10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75"/>
              <w:ind w:left="453" w:right="928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rus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iki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"/>
              <w:ind w:left="52" w:right="4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untungan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njua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dialok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sikan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5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Himpunan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knologi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</w:p>
        </w:tc>
      </w:tr>
      <w:tr>
        <w:trPr>
          <w:trHeight w:val="1607" w:hRule="exact"/>
        </w:trPr>
        <w:tc>
          <w:tcPr>
            <w:tcW w:w="63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(s)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sectPr>
          <w:pgMar w:header="602" w:footer="0" w:top="2340" w:bottom="280" w:left="1120" w:right="1020"/>
          <w:headerReference w:type="default" r:id="rId4"/>
          <w:headerReference w:type="default" r:id="rId5"/>
          <w:pgSz w:w="11920" w:h="16840"/>
        </w:sectPr>
      </w:pPr>
    </w:p>
    <w:p>
      <w:pPr>
        <w:rPr>
          <w:sz w:val="17"/>
          <w:szCs w:val="17"/>
        </w:rPr>
        <w:jc w:val="left"/>
        <w:spacing w:before="5" w:lineRule="exact" w:line="160"/>
      </w:pPr>
      <w:r>
        <w:pict>
          <v:group style="position:absolute;margin-left:71.974pt;margin-top:165.69pt;width:32.496pt;height:592.256pt;mso-position-horizontal-relative:page;mso-position-vertical-relative:page;z-index:-8278" coordorigin="1439,3314" coordsize="650,11845">
            <v:shape style="position:absolute;left:1450;top:3324;width:629;height:0" coordorigin="1450,3324" coordsize="629,0" path="m1450,3324l2079,3324e" filled="f" stroked="t" strokeweight="0.58pt" strokecolor="#000000">
              <v:path arrowok="t"/>
            </v:shape>
            <v:shape style="position:absolute;left:1445;top:3320;width:0;height:11834" coordorigin="1445,3320" coordsize="0,11834" path="m1445,3320l1445,15153e" filled="f" stroked="t" strokeweight="0.58pt" strokecolor="#000000">
              <v:path arrowok="t"/>
            </v:shape>
            <v:shape style="position:absolute;left:1450;top:15148;width:629;height:0" coordorigin="1450,15148" coordsize="629,0" path="m1450,15148l2079,15148e" filled="f" stroked="t" strokeweight="0.57998pt" strokecolor="#000000">
              <v:path arrowok="t"/>
            </v:shape>
            <v:shape style="position:absolute;left:2084;top:3320;width:0;height:11834" coordorigin="2084,3320" coordsize="0,11834" path="m2084,3320l2084,15153e" filled="f" stroked="t" strokeweight="0.58pt" strokecolor="#000000">
              <v:path arrowok="t"/>
            </v:shape>
            <w10:wrap type="none"/>
          </v:group>
        </w:pict>
      </w: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07" w:hRule="exact"/>
        </w:trPr>
        <w:tc>
          <w:tcPr>
            <w:tcW w:w="230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5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741" w:right="-41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tasi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</w:p>
        </w:tc>
        <w:tc>
          <w:tcPr>
            <w:tcW w:w="2144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1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Jurus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knologi</w:t>
            </w:r>
          </w:p>
        </w:tc>
        <w:tc>
          <w:tcPr>
            <w:tcW w:w="1137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masi</w:t>
            </w:r>
          </w:p>
        </w:tc>
        <w:tc>
          <w:tcPr>
            <w:tcW w:w="554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w="1268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</w:p>
        </w:tc>
      </w:tr>
      <w:tr>
        <w:trPr>
          <w:trHeight w:val="336" w:hRule="exact"/>
        </w:trPr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421" w:type="dxa"/>
            <w:gridSpan w:val="3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teknik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mber</w:t>
            </w:r>
          </w:p>
        </w:tc>
        <w:tc>
          <w:tcPr>
            <w:tcW w:w="1137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554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646" w:hRule="exact"/>
        </w:trPr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0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75"/>
              <w:ind w:left="102" w:right="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HMJ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Online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nsta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hop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)</w:t>
            </w:r>
          </w:p>
        </w:tc>
      </w:tr>
      <w:tr>
        <w:trPr>
          <w:trHeight w:val="646" w:hRule="exact"/>
        </w:trPr>
        <w:tc>
          <w:tcPr>
            <w:tcW w:w="230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0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6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Minggu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–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RAT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ngur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MJ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3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2021</w:t>
            </w:r>
          </w:p>
        </w:tc>
      </w:tr>
      <w:tr>
        <w:trPr>
          <w:trHeight w:val="307" w:hRule="exact"/>
        </w:trPr>
        <w:tc>
          <w:tcPr>
            <w:tcW w:w="230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741" w:right="-98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Strengths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dukungan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Jurus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ngur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HMJ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3" w:lineRule="auto" w:line="275"/>
              <w:ind w:left="822" w:right="65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nya</w:t>
            </w:r>
            <w:r>
              <w:rPr>
                <w:rFonts w:cs="Times New Roman" w:hAnsi="Times New Roman" w:eastAsia="Times New Roman" w:ascii="Times New Roman"/>
                <w:spacing w:val="4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rga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Juru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Kitkat</w:t>
            </w:r>
          </w:p>
          <w:p>
            <w:pPr>
              <w:rPr>
                <w:sz w:val="11"/>
                <w:szCs w:val="11"/>
              </w:rPr>
              <w:jc w:val="left"/>
              <w:spacing w:before="8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3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3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ngnya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tahu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Jurus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nologi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822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ntang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ndise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oduk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 w:lineRule="auto" w:line="275"/>
              <w:ind w:left="822" w:right="65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untuk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tau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ukupi</w:t>
            </w:r>
          </w:p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Opportunit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 w:lineRule="auto" w:line="275"/>
              <w:ind w:left="822" w:right="66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mbah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untuk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bisa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didap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Kitkat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teknik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8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susn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Jurus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</w:p>
          <w:p>
            <w:pPr>
              <w:rPr>
                <w:sz w:val="15"/>
                <w:szCs w:val="15"/>
              </w:rPr>
              <w:jc w:val="left"/>
              <w:spacing w:before="8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hr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 w:lineRule="auto" w:line="277"/>
              <w:ind w:left="822" w:right="68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rga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supplier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makin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nya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njual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lain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rga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tau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menju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8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lebih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mur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</w:p>
        </w:tc>
      </w:tr>
      <w:tr>
        <w:trPr>
          <w:trHeight w:val="1428" w:hRule="exact"/>
        </w:trPr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6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476" w:hRule="exact"/>
        </w:trPr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6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1428" w:hRule="exact"/>
        </w:trPr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6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477" w:hRule="exact"/>
        </w:trPr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6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635" w:hRule="exact"/>
        </w:trPr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6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18" w:hRule="exact"/>
        </w:trPr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6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475" w:hRule="exact"/>
        </w:trPr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6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475" w:hRule="exact"/>
        </w:trPr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6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1289" w:hRule="exact"/>
        </w:trPr>
        <w:tc>
          <w:tcPr>
            <w:tcW w:w="230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6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646" w:hRule="exact"/>
        </w:trPr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741"/>
            </w:pP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Dana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ind w:right="1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41"/>
              <w:ind w:right="1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</w:p>
        </w:tc>
        <w:tc>
          <w:tcPr>
            <w:tcW w:w="2733" w:type="dxa"/>
            <w:gridSpan w:val="2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75"/>
              <w:ind w:left="140" w:right="27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HMJ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w="113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55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126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26" w:hRule="exact"/>
        </w:trPr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741" w:right="-48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Anggaran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8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</w:p>
        </w:tc>
      </w:tr>
      <w:tr>
        <w:trPr>
          <w:trHeight w:val="329" w:hRule="exact"/>
        </w:trPr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741" w:right="-67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muan</w:t>
            </w:r>
          </w:p>
        </w:tc>
      </w:tr>
      <w:tr>
        <w:trPr>
          <w:trHeight w:val="307" w:hRule="exact"/>
        </w:trPr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74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gridSpan w:val="6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tolok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18" w:hRule="exact"/>
        </w:trPr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74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Kebe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gridSpan w:val="6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knya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potensi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teknik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mber</w:t>
            </w:r>
          </w:p>
        </w:tc>
      </w:tr>
      <w:tr>
        <w:trPr>
          <w:trHeight w:val="318" w:hRule="exact"/>
        </w:trPr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gridSpan w:val="6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"/>
              <w:ind w:left="8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Jurus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knologi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</w:p>
        </w:tc>
      </w:tr>
      <w:tr>
        <w:trPr>
          <w:trHeight w:val="336" w:hRule="exact"/>
        </w:trPr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6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8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menggun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njual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</w:p>
        </w:tc>
      </w:tr>
    </w:tbl>
    <w:p>
      <w:pPr>
        <w:sectPr>
          <w:pgMar w:header="602" w:footer="0" w:top="2340" w:bottom="280" w:left="1120" w:right="1020"/>
          <w:pgSz w:w="11920" w:h="16840"/>
        </w:sectPr>
      </w:pP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279" w:hRule="exact"/>
        </w:trPr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mpu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menju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rb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ntuk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ndise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untuk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8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teknik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mber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rga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urus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8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knologi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masi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3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mpu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untungan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maksim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</w:p>
        </w:tc>
      </w:tr>
      <w:tr>
        <w:trPr>
          <w:trHeight w:val="307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Tolok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Uk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Kebe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asi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128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 w:lineRule="auto" w:line="242"/>
              <w:ind w:left="822" w:right="782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nya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usto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menggun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njual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nya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ntuk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ndise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jual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inya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untungan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Ribu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bulan</w:t>
            </w:r>
          </w:p>
        </w:tc>
      </w:tr>
      <w:tr>
        <w:trPr>
          <w:trHeight w:val="328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37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8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usto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</w:p>
        </w:tc>
      </w:tr>
      <w:tr>
        <w:trPr>
          <w:trHeight w:val="317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295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duk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ndise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3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</w:t>
      </w:r>
      <w:r>
        <w:rPr>
          <w:rFonts w:cs="Times New Roman" w:hAnsi="Times New Roman" w:eastAsia="Times New Roman" w:ascii="Times New Roman"/>
          <w:b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/P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</w:t>
      </w:r>
      <w:r>
        <w:rPr>
          <w:rFonts w:cs="Times New Roman" w:hAnsi="Times New Roman" w:eastAsia="Times New Roman" w:ascii="Times New Roman"/>
          <w:b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ologi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atika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NIM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</w:t>
      </w:r>
      <w:r>
        <w:rPr>
          <w:rFonts w:cs="Times New Roman" w:hAnsi="Times New Roman" w:eastAsia="Times New Roman" w:ascii="Times New Roman"/>
          <w:b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E41200594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3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8" w:hRule="exact"/>
        </w:trPr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NO.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6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49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RJA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VENTUAL)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26" w:hRule="exact"/>
        </w:trPr>
        <w:tc>
          <w:tcPr>
            <w:tcW w:w="6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Kegia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madh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rk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</w:p>
        </w:tc>
      </w:tr>
      <w:tr>
        <w:trPr>
          <w:trHeight w:val="329" w:hRule="exact"/>
        </w:trPr>
        <w:tc>
          <w:tcPr>
            <w:tcW w:w="63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gg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Jawab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Alvin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Eko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hyo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bri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nto</w:t>
            </w:r>
          </w:p>
        </w:tc>
      </w:tr>
      <w:tr>
        <w:trPr>
          <w:trHeight w:val="326" w:hRule="exact"/>
        </w:trPr>
        <w:tc>
          <w:tcPr>
            <w:tcW w:w="63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Muqo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obin</w:t>
            </w:r>
          </w:p>
        </w:tc>
      </w:tr>
      <w:tr>
        <w:trPr>
          <w:trHeight w:val="4772" w:hRule="exact"/>
        </w:trPr>
        <w:tc>
          <w:tcPr>
            <w:tcW w:w="63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Latar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4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Bulan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madh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lah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bulan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uh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41" w:lineRule="auto" w:line="276"/>
              <w:ind w:left="102" w:right="5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Bulan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madh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juga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rup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yang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rb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ikan,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ntuk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ibad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langsu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Allah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maupun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lur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lui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giat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rnil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posit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lain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-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untuk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trosp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ksi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masi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diri,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bulan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madh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juga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diguna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untuk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lebih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meningk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tkan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dul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rh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lineRule="auto" w:line="276"/>
              <w:ind w:left="102" w:right="60" w:firstLine="34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yukur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mdu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lah,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nya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masih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dibe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mpat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lagi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dibulan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mad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rikutny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rk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laku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rus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HMJ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oba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suguh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meningk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lebih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rilmu.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5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nya</w:t>
            </w:r>
            <w:r>
              <w:rPr>
                <w:rFonts w:cs="Times New Roman" w:hAnsi="Times New Roman" w:eastAsia="Times New Roman" w:ascii="Times New Roman"/>
                <w:spacing w:val="5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ibad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5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Bulan</w:t>
            </w:r>
            <w:r>
              <w:rPr>
                <w:rFonts w:cs="Times New Roman" w:hAnsi="Times New Roman" w:eastAsia="Times New Roman" w:ascii="Times New Roman"/>
                <w:spacing w:val="5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5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madh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5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nya</w:t>
            </w:r>
          </w:p>
        </w:tc>
      </w:tr>
    </w:tbl>
    <w:p>
      <w:pPr>
        <w:sectPr>
          <w:pgMar w:header="602" w:footer="0" w:top="2540" w:bottom="280" w:left="1120" w:right="1020"/>
          <w:headerReference w:type="default" r:id="rId6"/>
          <w:headerReference w:type="default" r:id="rId7"/>
          <w:pgSz w:w="11920" w:h="16840"/>
        </w:sectPr>
      </w:pPr>
    </w:p>
    <w:p>
      <w:pPr>
        <w:rPr>
          <w:sz w:val="17"/>
          <w:szCs w:val="17"/>
        </w:rPr>
        <w:jc w:val="left"/>
        <w:spacing w:before="5" w:lineRule="exact" w:line="160"/>
      </w:pPr>
      <w:r>
        <w:pict>
          <v:group style="position:absolute;margin-left:71.974pt;margin-top:165.69pt;width:32.496pt;height:594.656pt;mso-position-horizontal-relative:page;mso-position-vertical-relative:page;z-index:-8277" coordorigin="1439,3314" coordsize="650,11893">
            <v:shape style="position:absolute;left:1450;top:3324;width:629;height:0" coordorigin="1450,3324" coordsize="629,0" path="m1450,3324l2079,3324e" filled="f" stroked="t" strokeweight="0.58pt" strokecolor="#000000">
              <v:path arrowok="t"/>
            </v:shape>
            <v:shape style="position:absolute;left:1445;top:3320;width:0;height:11882" coordorigin="1445,3320" coordsize="0,11882" path="m1445,3320l1445,15201e" filled="f" stroked="t" strokeweight="0.58pt" strokecolor="#000000">
              <v:path arrowok="t"/>
            </v:shape>
            <v:shape style="position:absolute;left:1450;top:15196;width:629;height:0" coordorigin="1450,15196" coordsize="629,0" path="m1450,15196l2079,15196e" filled="f" stroked="t" strokeweight="0.58004pt" strokecolor="#000000">
              <v:path arrowok="t"/>
            </v:shape>
            <v:shape style="position:absolute;left:2084;top:3320;width:0;height:11882" coordorigin="2084,3320" coordsize="0,11882" path="m2084,3320l2084,15201e" filled="f" stroked="t" strokeweight="0.58pt" strokecolor="#000000">
              <v:path arrowok="t"/>
            </v:shape>
            <w10:wrap type="none"/>
          </v:group>
        </w:pict>
      </w: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3" w:hRule="exact"/>
        </w:trPr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tkan</w:t>
            </w:r>
            <w:r>
              <w:rPr>
                <w:rFonts w:cs="Times New Roman" w:hAnsi="Times New Roman" w:eastAsia="Times New Roman" w:ascii="Times New Roman"/>
                <w:spacing w:val="5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5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idhoi</w:t>
            </w:r>
            <w:r>
              <w:rPr>
                <w:rFonts w:cs="Times New Roman" w:hAnsi="Times New Roman" w:eastAsia="Times New Roman" w:ascii="Times New Roman"/>
                <w:spacing w:val="5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oleh</w:t>
            </w:r>
            <w:r>
              <w:rPr>
                <w:rFonts w:cs="Times New Roman" w:hAnsi="Times New Roman" w:eastAsia="Times New Roman" w:ascii="Times New Roman"/>
                <w:spacing w:val="5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Allah</w:t>
            </w:r>
            <w:r>
              <w:rPr>
                <w:rFonts w:cs="Times New Roman" w:hAnsi="Times New Roman" w:eastAsia="Times New Roman" w:ascii="Times New Roman"/>
                <w:spacing w:val="5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5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tapi</w:t>
            </w:r>
            <w:r>
              <w:rPr>
                <w:rFonts w:cs="Times New Roman" w:hAnsi="Times New Roman" w:eastAsia="Times New Roman" w:ascii="Times New Roman"/>
                <w:spacing w:val="5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juga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tkan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</w:tr>
      <w:tr>
        <w:trPr>
          <w:trHeight w:val="1599" w:hRule="exact"/>
        </w:trPr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741" w:right="-51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Kegia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rma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rgu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Tinggi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Konstitusi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KM-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je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GBHPKO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/ART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4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GBHK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HMJ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2021</w:t>
            </w:r>
          </w:p>
        </w:tc>
      </w:tr>
      <w:tr>
        <w:trPr>
          <w:trHeight w:val="4403" w:hRule="exact"/>
        </w:trPr>
        <w:tc>
          <w:tcPr>
            <w:tcW w:w="230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741" w:right="-47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giatan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lah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tu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41" w:lineRule="auto" w:line="276"/>
              <w:ind w:left="102" w:right="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but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bulan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madh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untuk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mbut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bulan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madh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tausiy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ini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mu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guna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meningk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tkan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taq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Tuh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untuk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tkan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diri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Allah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T.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bulan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n.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usiyah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ujukan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luruh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juru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knologi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masi,</w:t>
            </w:r>
          </w:p>
          <w:p>
            <w:pPr>
              <w:rPr>
                <w:rFonts w:cs="Georgia" w:hAnsi="Georgia" w:eastAsia="Georgia" w:ascii="Georgia"/>
                <w:sz w:val="22"/>
                <w:szCs w:val="22"/>
              </w:rPr>
              <w:jc w:val="both"/>
              <w:spacing w:before="1" w:lineRule="auto" w:line="276"/>
              <w:ind w:left="102" w:right="63" w:firstLine="3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mud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dua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rb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kj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kegi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memupuk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dul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Georgia" w:hAnsi="Georgia" w:eastAsia="Georgia" w:ascii="Georgia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b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Georgia" w:hAnsi="Georgia" w:eastAsia="Georgia" w:ascii="Georgia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ta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jil</w:t>
            </w:r>
            <w:r>
              <w:rPr>
                <w:rFonts w:cs="Georgia" w:hAnsi="Georgia" w:eastAsia="Georgia" w:ascii="Georgia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Georgia" w:hAnsi="Georgia" w:eastAsia="Georgia" w:ascii="Georgia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Georgia" w:hAnsi="Georgia" w:eastAsia="Georgia" w:ascii="Georgia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dil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Georgia" w:hAnsi="Georgia" w:eastAsia="Georgia" w:ascii="Georgia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Georgia" w:hAnsi="Georgia" w:eastAsia="Georgia" w:ascii="Georgia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cs="Georgia" w:hAnsi="Georgia" w:eastAsia="Georgia" w:ascii="Georgia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Georgia" w:hAnsi="Georgia" w:eastAsia="Georgia" w:ascii="Georgia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Po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Georgia" w:hAnsi="Georgia" w:eastAsia="Georgia" w:ascii="Georgia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ik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Georgia" w:hAnsi="Georgia" w:eastAsia="Georgia" w:ascii="Georgia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Georgia" w:hAnsi="Georgia" w:eastAsia="Georgia" w:ascii="Georgia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Jem</w:t>
            </w:r>
            <w:r>
              <w:rPr>
                <w:rFonts w:cs="Georgia" w:hAnsi="Georgia" w:eastAsia="Georgia" w:ascii="Georgia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Georgia" w:hAnsi="Georgia" w:eastAsia="Georgia" w:ascii="Georgia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.</w:t>
            </w:r>
          </w:p>
          <w:p>
            <w:pPr>
              <w:rPr>
                <w:rFonts w:cs="Georgia" w:hAnsi="Georgia" w:eastAsia="Georgia" w:ascii="Georgia"/>
                <w:sz w:val="22"/>
                <w:szCs w:val="22"/>
              </w:rPr>
              <w:jc w:val="both"/>
              <w:spacing w:lineRule="auto" w:line="276"/>
              <w:ind w:left="102" w:right="63" w:firstLine="324"/>
            </w:pP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gi</w:t>
            </w:r>
            <w:r>
              <w:rPr>
                <w:rFonts w:cs="Georgia" w:hAnsi="Georgia" w:eastAsia="Georgia" w:ascii="Georgia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tan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tiga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Georgia" w:hAnsi="Georgia" w:eastAsia="Georgia" w:ascii="Georgia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Georgia" w:hAnsi="Georgia" w:eastAsia="Georgia" w:ascii="Georgia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b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ig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fi,</w:t>
            </w:r>
            <w:r>
              <w:rPr>
                <w:rFonts w:cs="Georgia" w:hAnsi="Georgia" w:eastAsia="Georgia" w:ascii="Georgia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giatan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Georgia" w:hAnsi="Georgia" w:eastAsia="Georgia" w:ascii="Georgia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Georgia" w:hAnsi="Georgia" w:eastAsia="Georgia" w:ascii="Georgia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satu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b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Georgia" w:hAnsi="Georgia" w:eastAsia="Georgia" w:ascii="Georgia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dia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sec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Georgia" w:hAnsi="Georgia" w:eastAsia="Georgia" w:ascii="Georgia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b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uka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untuk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umum</w:t>
            </w:r>
            <w:r>
              <w:rPr>
                <w:rFonts w:cs="Georgia" w:hAnsi="Georgia" w:eastAsia="Georgia" w:ascii="Georgia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gan</w:t>
            </w:r>
            <w:r>
              <w:rPr>
                <w:rFonts w:cs="Georgia" w:hAnsi="Georgia" w:eastAsia="Georgia" w:ascii="Georgia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mi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Georgia" w:hAnsi="Georgia" w:eastAsia="Georgia" w:ascii="Georgia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Georgia" w:hAnsi="Georgia" w:eastAsia="Georgia" w:ascii="Georgia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Georgia" w:hAnsi="Georgia" w:eastAsia="Georgia" w:ascii="Georgia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ta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A/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K/</w:t>
            </w:r>
            <w:r>
              <w:rPr>
                <w:rFonts w:cs="Georgia" w:hAnsi="Georgia" w:eastAsia="Georgia" w:ascii="Georgia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Georgia" w:hAnsi="Georgia" w:eastAsia="Georgia" w:ascii="Georgia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Georgia" w:hAnsi="Georgia" w:eastAsia="Georgia" w:ascii="Georgia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Georgia" w:hAnsi="Georgia" w:eastAsia="Georgia" w:ascii="Georgia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uan</w:t>
            </w:r>
            <w:r>
              <w:rPr>
                <w:rFonts w:cs="Georgia" w:hAnsi="Georgia" w:eastAsia="Georgia" w:ascii="Georgia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dari</w:t>
            </w:r>
            <w:r>
              <w:rPr>
                <w:rFonts w:cs="Georgia" w:hAnsi="Georgia" w:eastAsia="Georgia" w:ascii="Georgia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Georgia" w:hAnsi="Georgia" w:eastAsia="Georgia" w:ascii="Georgia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b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ig</w:t>
            </w:r>
            <w:r>
              <w:rPr>
                <w:rFonts w:cs="Georgia" w:hAnsi="Georgia" w:eastAsia="Georgia" w:ascii="Georgia"/>
                <w:spacing w:val="3"/>
                <w:w w:val="100"/>
                <w:sz w:val="22"/>
                <w:szCs w:val="22"/>
              </w:rPr>
              <w:t>r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fi</w:t>
            </w:r>
            <w:r>
              <w:rPr>
                <w:rFonts w:cs="Georgia" w:hAnsi="Georgia" w:eastAsia="Georgia" w:ascii="Georgia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Georgia" w:hAnsi="Georgia" w:eastAsia="Georgia" w:ascii="Georgia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Georgia" w:hAnsi="Georgia" w:eastAsia="Georgia" w:ascii="Georgia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itu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Georgia" w:hAnsi="Georgia" w:eastAsia="Georgia" w:ascii="Georgia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im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gambara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ukis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Georgia" w:hAnsi="Georgia" w:eastAsia="Georgia" w:ascii="Georgia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fi</w:t>
            </w:r>
            <w:r>
              <w:rPr>
                <w:rFonts w:cs="Georgia" w:hAnsi="Georgia" w:eastAsia="Georgia" w:ascii="Georgia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Georgia" w:hAnsi="Georgia" w:eastAsia="Georgia" w:ascii="Georgia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gan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ukuran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3,</w:t>
            </w:r>
            <w:r>
              <w:rPr>
                <w:rFonts w:cs="Georgia" w:hAnsi="Georgia" w:eastAsia="Georgia" w:ascii="Georgia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ju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Georgia" w:hAnsi="Georgia" w:eastAsia="Georgia" w:ascii="Georgia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Georgia" w:hAnsi="Georgia" w:eastAsia="Georgia" w:ascii="Georgia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dap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Georgia" w:hAnsi="Georgia" w:eastAsia="Georgia" w:ascii="Georgia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cara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uat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tai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gan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dari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ukis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/g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b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Georgia" w:hAnsi="Georgia" w:eastAsia="Georgia" w:ascii="Georgia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ig</w:t>
            </w:r>
            <w:r>
              <w:rPr>
                <w:rFonts w:cs="Georgia" w:hAnsi="Georgia" w:eastAsia="Georgia" w:ascii="Georgia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fi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dikir</w:t>
            </w:r>
            <w:r>
              <w:rPr>
                <w:rFonts w:cs="Georgia" w:hAnsi="Georgia" w:eastAsia="Georgia" w:ascii="Georgia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Georgia" w:hAnsi="Georgia" w:eastAsia="Georgia" w:ascii="Georg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Georgia" w:hAnsi="Georgia" w:eastAsia="Georgia" w:ascii="Georgia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288" w:hRule="exact"/>
        </w:trPr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3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574" w:hRule="exact"/>
        </w:trPr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3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88" w:hRule="exact"/>
        </w:trPr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3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882" w:hRule="exact"/>
        </w:trPr>
        <w:tc>
          <w:tcPr>
            <w:tcW w:w="230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3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627" w:hRule="exact"/>
        </w:trPr>
        <w:tc>
          <w:tcPr>
            <w:tcW w:w="230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74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juan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6001" w:type="dxa"/>
            <w:gridSpan w:val="2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5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ningkatk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qw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Tuh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4"/>
              <w:ind w:left="5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</w:tr>
      <w:tr>
        <w:trPr>
          <w:trHeight w:val="317" w:hRule="exact"/>
        </w:trPr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79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1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60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5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mbentuk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spritual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mu</w:t>
            </w:r>
          </w:p>
        </w:tc>
      </w:tr>
      <w:tr>
        <w:trPr>
          <w:trHeight w:val="317" w:hRule="exact"/>
        </w:trPr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79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0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5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n.</w:t>
            </w:r>
          </w:p>
        </w:tc>
      </w:tr>
      <w:tr>
        <w:trPr>
          <w:trHeight w:val="655" w:hRule="exact"/>
        </w:trPr>
        <w:tc>
          <w:tcPr>
            <w:tcW w:w="230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79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1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</w:p>
        </w:tc>
        <w:tc>
          <w:tcPr>
            <w:tcW w:w="6001" w:type="dxa"/>
            <w:gridSpan w:val="2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 w:lineRule="auto" w:line="277"/>
              <w:ind w:left="53" w:right="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ningkatk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ntar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ma.</w:t>
            </w:r>
          </w:p>
        </w:tc>
      </w:tr>
      <w:tr>
        <w:trPr>
          <w:trHeight w:val="1279" w:hRule="exact"/>
        </w:trPr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74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tp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30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</w:p>
          <w:p>
            <w:pPr>
              <w:rPr>
                <w:sz w:val="16"/>
                <w:szCs w:val="16"/>
              </w:rPr>
              <w:jc w:val="left"/>
              <w:spacing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</w:p>
        </w:tc>
        <w:tc>
          <w:tcPr>
            <w:tcW w:w="569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mbut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1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madh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3" w:lineRule="auto" w:line="275"/>
              <w:ind w:left="140" w:right="735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tkan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Esa</w:t>
            </w:r>
          </w:p>
        </w:tc>
      </w:tr>
    </w:tbl>
    <w:p>
      <w:pPr>
        <w:sectPr>
          <w:pgMar w:header="602" w:footer="0" w:top="2340" w:bottom="280" w:left="1120" w:right="1020"/>
          <w:pgSz w:w="11920" w:h="16840"/>
        </w:sectPr>
      </w:pP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962" w:hRule="exact"/>
        </w:trPr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(s)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ningkatk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ota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8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ngur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HMJ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hui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rja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ngur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HMJ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</w:tr>
      <w:tr>
        <w:trPr>
          <w:trHeight w:val="944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5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tasi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siyah</w:t>
            </w:r>
            <w:r>
              <w:rPr>
                <w:rFonts w:cs="Arial" w:hAnsi="Arial" w:eastAsia="Arial" w:ascii="Arial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itu</w:t>
            </w:r>
            <w:r>
              <w:rPr>
                <w:rFonts w:cs="Arial" w:hAnsi="Arial" w:eastAsia="Arial" w:ascii="Arial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39"/>
              <w:ind w:left="8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rus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si.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1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5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5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5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5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kj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5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5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lo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318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8"/>
              <w:ind w:left="8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rafi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Arial" w:hAnsi="Arial" w:eastAsia="Arial" w:ascii="Arial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Arial" w:hAnsi="Arial" w:eastAsia="Arial" w:ascii="Arial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Arial" w:hAnsi="Arial" w:eastAsia="Arial" w:ascii="Arial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Arial" w:hAnsi="Arial" w:eastAsia="Arial" w:ascii="Arial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(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335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2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7"/>
              <w:ind w:left="8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A/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K/MA)</w:t>
            </w:r>
          </w:p>
        </w:tc>
      </w:tr>
      <w:tr>
        <w:trPr>
          <w:trHeight w:val="962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tausiy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zoom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rb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Poli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3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nstag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(onlin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)</w:t>
            </w:r>
          </w:p>
        </w:tc>
      </w:tr>
      <w:tr>
        <w:trPr>
          <w:trHeight w:val="326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2021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Minggu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4)</w:t>
            </w:r>
          </w:p>
        </w:tc>
      </w:tr>
      <w:tr>
        <w:trPr>
          <w:trHeight w:val="310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Strengths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34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Dukung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ngur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HMJ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mbaga</w:t>
            </w:r>
          </w:p>
        </w:tc>
      </w:tr>
      <w:tr>
        <w:trPr>
          <w:trHeight w:val="317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3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588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tabs>
                <w:tab w:pos="820" w:val="left"/>
              </w:tabs>
              <w:jc w:val="both"/>
              <w:spacing w:before="7" w:lineRule="auto" w:line="276"/>
              <w:ind w:left="822" w:right="65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nya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kuk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kuk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masih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ngnya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kuk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</w:tr>
      <w:tr>
        <w:trPr>
          <w:trHeight w:val="318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Opportunit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34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tabs>
                <w:tab w:pos="820" w:val="left"/>
              </w:tabs>
              <w:jc w:val="left"/>
              <w:spacing w:before="7" w:lineRule="auto" w:line="275"/>
              <w:ind w:left="822" w:right="63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  <w:tab/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rk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knologi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membu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info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mudah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didap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t.</w:t>
            </w:r>
          </w:p>
        </w:tc>
      </w:tr>
      <w:tr>
        <w:trPr>
          <w:trHeight w:val="318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hr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290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2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tabs>
                <w:tab w:pos="820" w:val="left"/>
              </w:tabs>
              <w:jc w:val="left"/>
              <w:spacing w:before="8" w:lineRule="auto" w:line="275"/>
              <w:ind w:left="822" w:right="62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  <w:tab/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ikan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mengikuti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tabs>
                <w:tab w:pos="820" w:val="left"/>
              </w:tabs>
              <w:jc w:val="left"/>
              <w:spacing w:before="1" w:lineRule="auto" w:line="276"/>
              <w:ind w:left="822" w:right="62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nya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mi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id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hingga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kondisi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rki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n.</w:t>
            </w:r>
          </w:p>
        </w:tc>
      </w:tr>
      <w:tr>
        <w:trPr>
          <w:trHeight w:val="326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Dana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mbaga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HMJ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TI</w:t>
            </w:r>
          </w:p>
        </w:tc>
      </w:tr>
      <w:tr>
        <w:trPr>
          <w:trHeight w:val="326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Anggaran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</w:p>
        </w:tc>
      </w:tr>
      <w:tr>
        <w:trPr>
          <w:trHeight w:val="646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muan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</w:p>
        </w:tc>
      </w:tr>
      <w:tr>
        <w:trPr>
          <w:trHeight w:val="307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Tolok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Kebe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 w:lineRule="auto" w:line="277"/>
              <w:ind w:left="822" w:right="61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juru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ologi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masi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ngiku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tausiy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lakuk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</w:tr>
      <w:tr>
        <w:trPr>
          <w:trHeight w:val="655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Kebe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gridSpan w:val="2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sectPr>
          <w:pgMar w:header="602" w:footer="0" w:top="2340" w:bottom="280" w:left="1120" w:right="1020"/>
          <w:headerReference w:type="default" r:id="rId8"/>
          <w:headerReference w:type="default" r:id="rId9"/>
          <w:pgSz w:w="11920" w:h="16840"/>
        </w:sectPr>
      </w:pP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279" w:hRule="exact"/>
        </w:trPr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5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tausiy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5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ne</w:t>
            </w:r>
            <w:r>
              <w:rPr>
                <w:rFonts w:cs="Times New Roman" w:hAnsi="Times New Roman" w:eastAsia="Times New Roman" w:ascii="Times New Roman"/>
                <w:spacing w:val="5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5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mi</w:t>
            </w:r>
            <w:r>
              <w:rPr>
                <w:rFonts w:cs="Times New Roman" w:hAnsi="Times New Roman" w:eastAsia="Times New Roman" w:ascii="Times New Roman"/>
                <w:spacing w:val="5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5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8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disamp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ikan.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 w:lineRule="auto" w:line="277"/>
              <w:ind w:left="822" w:right="64" w:hanging="360"/>
            </w:pP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24"/>
                <w:szCs w:val="24"/>
              </w:rPr>
              <w:t>3.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color w:val="00000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  <w:t>sy</w:t>
            </w:r>
            <w:r>
              <w:rPr>
                <w:rFonts w:cs="Times New Roman" w:hAnsi="Times New Roman" w:eastAsia="Times New Roman" w:ascii="Times New Roman"/>
                <w:color w:val="00000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color w:val="000000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000000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color w:val="00000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color w:val="000000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  <w:t>umum</w:t>
            </w:r>
            <w:r>
              <w:rPr>
                <w:rFonts w:cs="Times New Roman" w:hAnsi="Times New Roman" w:eastAsia="Times New Roman" w:ascii="Times New Roman"/>
                <w:color w:val="000000"/>
                <w:spacing w:val="4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color w:val="00000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color w:val="00000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000000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color w:val="000000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  <w:t>n.</w:t>
            </w:r>
            <w:r>
              <w:rPr>
                <w:rFonts w:cs="Times New Roman" w:hAnsi="Times New Roman" w:eastAsia="Times New Roman" w:ascii="Times New Roman"/>
                <w:color w:val="000000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  <w:t>MA/</w:t>
            </w:r>
            <w:r>
              <w:rPr>
                <w:rFonts w:cs="Times New Roman" w:hAnsi="Times New Roman" w:eastAsia="Times New Roman" w:ascii="Times New Roman"/>
                <w:color w:val="000000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  <w:t>MK/MA</w:t>
            </w:r>
            <w:r>
              <w:rPr>
                <w:rFonts w:cs="Times New Roman" w:hAnsi="Times New Roman" w:eastAsia="Times New Roman" w:ascii="Times New Roman"/>
                <w:color w:val="000000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color w:val="00000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color w:val="00000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  <w:t>mengikuti</w:t>
            </w:r>
            <w:r>
              <w:rPr>
                <w:rFonts w:cs="Times New Roman" w:hAnsi="Times New Roman" w:eastAsia="Times New Roman" w:ascii="Times New Roman"/>
                <w:color w:val="000000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color w:val="00000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  <w:t>giat</w:t>
            </w:r>
            <w:r>
              <w:rPr>
                <w:rFonts w:cs="Times New Roman" w:hAnsi="Times New Roman" w:eastAsia="Times New Roman" w:ascii="Times New Roman"/>
                <w:color w:val="00000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  <w:t>lo</w:t>
            </w:r>
            <w:r>
              <w:rPr>
                <w:rFonts w:cs="Times New Roman" w:hAnsi="Times New Roman" w:eastAsia="Times New Roman" w:ascii="Times New Roman"/>
                <w:color w:val="000000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  <w:t>ba</w:t>
            </w:r>
            <w:r>
              <w:rPr>
                <w:rFonts w:cs="Times New Roman" w:hAnsi="Times New Roman" w:eastAsia="Times New Roman" w:ascii="Times New Roman"/>
                <w:color w:val="00000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color w:val="00000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color w:val="000000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  <w:t>gr</w:t>
            </w:r>
            <w:r>
              <w:rPr>
                <w:rFonts w:cs="Times New Roman" w:hAnsi="Times New Roman" w:eastAsia="Times New Roman" w:ascii="Times New Roman"/>
                <w:color w:val="000000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color w:val="000000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08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Tolok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Uk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Kebe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asi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925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8" w:lineRule="auto" w:line="278"/>
              <w:ind w:left="822" w:right="65" w:hanging="360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cs="Arial" w:hAnsi="Arial" w:eastAsia="Arial" w:ascii="Arial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siy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ini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rta.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siy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8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%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ri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1"/>
              <w:ind w:left="8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lah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ik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1" w:lineRule="auto" w:line="277"/>
              <w:ind w:left="822" w:right="67" w:hanging="360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3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3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iku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3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3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rafi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ini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328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35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8"/>
              <w:ind w:left="21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rtis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21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sioner</w:t>
            </w:r>
          </w:p>
        </w:tc>
      </w:tr>
    </w:tbl>
    <w:p>
      <w:pPr>
        <w:sectPr>
          <w:pgMar w:header="602" w:footer="0" w:top="2340" w:bottom="280" w:left="1120" w:right="1020"/>
          <w:pgSz w:w="1192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exact" w:line="260"/>
        <w:ind w:left="433"/>
      </w:pPr>
      <w:r>
        <w:pict>
          <v:group style="position:absolute;margin-left:71.974pt;margin-top:0.72312pt;width:480.056pt;height:25.3pt;mso-position-horizontal-relative:page;mso-position-vertical-relative:paragraph;z-index:-8276" coordorigin="1439,14" coordsize="9601,506">
            <v:shape style="position:absolute;left:1450;top:30;width:9580;height:475" coordorigin="1450,30" coordsize="9580,475" path="m1450,505l11030,505,11030,30,1450,30,1450,505xe" filled="t" fillcolor="#FFD966" stroked="f">
              <v:path arrowok="t"/>
              <v:fill/>
            </v:shape>
            <v:shape style="position:absolute;left:1553;top:30;width:9373;height:413" coordorigin="1553,30" coordsize="9373,413" path="m1553,443l10927,443,10927,30,1553,30,1553,443xe" filled="t" fillcolor="#FFD966" stroked="f">
              <v:path arrowok="t"/>
              <v:fill/>
            </v:shape>
            <v:shape style="position:absolute;left:1450;top:25;width:9580;height:0" coordorigin="1450,25" coordsize="9580,0" path="m1450,25l11030,25e" filled="f" stroked="t" strokeweight="0.58001pt" strokecolor="#000000">
              <v:path arrowok="t"/>
            </v:shape>
            <v:shape style="position:absolute;left:1445;top:20;width:0;height:494" coordorigin="1445,20" coordsize="0,494" path="m1445,20l1445,515e" filled="f" stroked="t" strokeweight="0.58pt" strokecolor="#000000">
              <v:path arrowok="t"/>
            </v:shape>
            <v:shape style="position:absolute;left:1450;top:510;width:9580;height:0" coordorigin="1450,510" coordsize="9580,0" path="m1450,510l11030,510e" filled="f" stroked="t" strokeweight="0.58pt" strokecolor="#000000">
              <v:path arrowok="t"/>
            </v:shape>
            <v:shape style="position:absolute;left:11035;top:20;width:0;height:494" coordorigin="11035,20" coordsize="0,494" path="m11035,20l11035,515e" filled="f" stroked="t" strokeweight="0.579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ampiran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3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28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No.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7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Keb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1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71"/>
            </w:pP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atuan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7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Harga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Satuan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85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Total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22" w:hRule="exact"/>
        </w:trPr>
        <w:tc>
          <w:tcPr>
            <w:tcW w:w="9609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3823" w:right="3826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siyah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77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Hono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ium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ynote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"/>
              <w:ind w:left="463" w:right="4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"/>
              <w:ind w:left="401" w:right="40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350.000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Rp.350.000</w:t>
            </w:r>
          </w:p>
        </w:tc>
      </w:tr>
      <w:tr>
        <w:trPr>
          <w:trHeight w:val="329" w:hRule="exact"/>
        </w:trPr>
        <w:tc>
          <w:tcPr>
            <w:tcW w:w="776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ind w:right="99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Rp.350.000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22" w:hRule="exact"/>
        </w:trPr>
        <w:tc>
          <w:tcPr>
            <w:tcW w:w="9609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4092" w:right="4096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Ad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ist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34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propos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403" w:right="40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25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mbar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Rp.500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10.000</w:t>
            </w:r>
          </w:p>
        </w:tc>
      </w:tr>
      <w:tr>
        <w:trPr>
          <w:trHeight w:val="326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403" w:right="40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50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5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mbar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Rp.2.000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25.000</w:t>
            </w:r>
          </w:p>
        </w:tc>
      </w:tr>
      <w:tr>
        <w:trPr>
          <w:trHeight w:val="326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propos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463" w:right="4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9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Rp.3.000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12.000</w:t>
            </w:r>
          </w:p>
        </w:tc>
      </w:tr>
      <w:tr>
        <w:trPr>
          <w:trHeight w:val="329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otocopy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5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mbar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Rp.150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30.000</w:t>
            </w:r>
          </w:p>
        </w:tc>
      </w:tr>
      <w:tr>
        <w:trPr>
          <w:trHeight w:val="326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otocopy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Propos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5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mbar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Rp.150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12.000</w:t>
            </w:r>
          </w:p>
        </w:tc>
      </w:tr>
      <w:tr>
        <w:trPr>
          <w:trHeight w:val="329" w:hRule="exact"/>
        </w:trPr>
        <w:tc>
          <w:tcPr>
            <w:tcW w:w="776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10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89.000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22" w:hRule="exact"/>
        </w:trPr>
        <w:tc>
          <w:tcPr>
            <w:tcW w:w="9609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3581" w:right="3579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Bag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agi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jil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31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Air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Min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463" w:right="4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427" w:right="4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dus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20.000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Rp.100.000</w:t>
            </w:r>
          </w:p>
        </w:tc>
      </w:tr>
      <w:tr>
        <w:trPr>
          <w:trHeight w:val="329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Roti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3" w:right="34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100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34" w:right="4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2.000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Rp.200.000</w:t>
            </w:r>
          </w:p>
        </w:tc>
      </w:tr>
      <w:tr>
        <w:trPr>
          <w:trHeight w:val="326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343" w:right="34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100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434" w:right="4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3.000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Rp.300.000</w:t>
            </w:r>
          </w:p>
        </w:tc>
      </w:tr>
      <w:tr>
        <w:trPr>
          <w:trHeight w:val="329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lastik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ungkus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463" w:right="4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15.000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30.000</w:t>
            </w:r>
          </w:p>
        </w:tc>
      </w:tr>
      <w:tr>
        <w:trPr>
          <w:trHeight w:val="326" w:hRule="exact"/>
        </w:trPr>
        <w:tc>
          <w:tcPr>
            <w:tcW w:w="776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10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Rp.630.000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22" w:hRule="exact"/>
        </w:trPr>
        <w:tc>
          <w:tcPr>
            <w:tcW w:w="9609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3554" w:right="3554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igra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34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Hono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ium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ynot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Juri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"/>
              <w:ind w:left="463" w:right="4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/>
              <w:ind w:left="35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Rp.150.000</w:t>
            </w:r>
          </w:p>
        </w:tc>
      </w:tr>
      <w:tr>
        <w:trPr>
          <w:trHeight w:val="326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Rp.500.000</w:t>
            </w:r>
          </w:p>
        </w:tc>
      </w:tr>
      <w:tr>
        <w:trPr>
          <w:trHeight w:val="329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Rp.300.000</w:t>
            </w:r>
          </w:p>
        </w:tc>
      </w:tr>
      <w:tr>
        <w:trPr>
          <w:trHeight w:val="327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Rp.200.000</w:t>
            </w:r>
          </w:p>
        </w:tc>
      </w:tr>
      <w:tr>
        <w:trPr>
          <w:trHeight w:val="334" w:hRule="exact"/>
        </w:trPr>
        <w:tc>
          <w:tcPr>
            <w:tcW w:w="776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10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Rp.1,150.000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17" w:hRule="exact"/>
        </w:trPr>
        <w:tc>
          <w:tcPr>
            <w:tcW w:w="33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/>
        </w:tc>
        <w:tc>
          <w:tcPr>
            <w:tcW w:w="439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67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.E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TAL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NGGAR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2,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219.000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 w:lineRule="auto" w:line="273"/>
        <w:ind w:left="2733" w:right="2461" w:firstLine="684"/>
        <w:sectPr>
          <w:pgMar w:header="602" w:footer="0" w:top="2340" w:bottom="280" w:left="1120" w:right="740"/>
          <w:pgSz w:w="11920" w:h="1684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REN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BIA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RJA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HAN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RKAH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3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</w:t>
      </w:r>
      <w:r>
        <w:rPr>
          <w:rFonts w:cs="Times New Roman" w:hAnsi="Times New Roman" w:eastAsia="Times New Roman" w:ascii="Times New Roman"/>
          <w:b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yaifu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/P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</w:t>
      </w:r>
      <w:r>
        <w:rPr>
          <w:rFonts w:cs="Times New Roman" w:hAnsi="Times New Roman" w:eastAsia="Times New Roman" w:ascii="Times New Roman"/>
          <w:b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ologi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i/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atika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NIM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</w:t>
      </w:r>
      <w:r>
        <w:rPr>
          <w:rFonts w:cs="Times New Roman" w:hAnsi="Times New Roman" w:eastAsia="Times New Roman" w:ascii="Times New Roman"/>
          <w:b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E41190532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3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9" w:hRule="exact"/>
        </w:trPr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NO.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6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57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RJA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EVENTUAL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26" w:hRule="exact"/>
        </w:trPr>
        <w:tc>
          <w:tcPr>
            <w:tcW w:w="6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Kegia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lkshow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sional</w:t>
            </w:r>
          </w:p>
        </w:tc>
      </w:tr>
      <w:tr>
        <w:trPr>
          <w:trHeight w:val="327" w:hRule="exact"/>
        </w:trPr>
        <w:tc>
          <w:tcPr>
            <w:tcW w:w="63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gg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Jawab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Alvin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Eko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hyo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bri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nto</w:t>
            </w:r>
          </w:p>
        </w:tc>
      </w:tr>
      <w:tr>
        <w:trPr>
          <w:trHeight w:val="329" w:hRule="exact"/>
        </w:trPr>
        <w:tc>
          <w:tcPr>
            <w:tcW w:w="63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Moh.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ifudin</w:t>
            </w:r>
          </w:p>
        </w:tc>
      </w:tr>
      <w:tr>
        <w:trPr>
          <w:trHeight w:val="9611" w:hRule="exact"/>
        </w:trPr>
        <w:tc>
          <w:tcPr>
            <w:tcW w:w="63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Latar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282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ah</w:t>
            </w:r>
            <w:r>
              <w:rPr>
                <w:rFonts w:cs="Arial" w:hAnsi="Arial" w:eastAsia="Arial" w:ascii="Arial"/>
                <w:spacing w:val="3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uk</w:t>
            </w:r>
            <w:r>
              <w:rPr>
                <w:rFonts w:cs="Arial" w:hAnsi="Arial" w:eastAsia="Arial" w:ascii="Arial"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Arial" w:hAnsi="Arial" w:eastAsia="Arial" w:ascii="Arial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3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3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um</w:t>
            </w:r>
            <w:r>
              <w:rPr>
                <w:rFonts w:cs="Arial" w:hAnsi="Arial" w:eastAsia="Arial" w:ascii="Arial"/>
                <w:spacing w:val="3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ama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both"/>
              <w:spacing w:before="37" w:lineRule="auto" w:line="276"/>
              <w:ind w:left="102" w:right="6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eras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erusah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sar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erupak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kan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emukan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sar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auto" w:line="276"/>
              <w:ind w:left="102" w:right="63" w:firstLine="180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erke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kat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kan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cuk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pes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emb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ak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ap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hk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ny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emi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k)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up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ur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ysoc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sek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ni</w:t>
            </w:r>
            <w:r>
              <w:rPr>
                <w:rFonts w:cs="Arial" w:hAnsi="Arial" w:eastAsia="Arial" w:ascii="Arial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knya</w:t>
            </w:r>
            <w:r>
              <w:rPr>
                <w:rFonts w:cs="Arial" w:hAnsi="Arial" w:eastAsia="Arial" w:ascii="Arial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5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5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5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5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5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5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5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otensi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pengguna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inte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nesia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akin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eningkat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cs="Arial" w:hAnsi="Arial" w:eastAsia="Arial" w:ascii="Arial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ke</w:t>
            </w:r>
            <w:r>
              <w:rPr>
                <w:rFonts w:cs="Arial" w:hAnsi="Arial" w:eastAsia="Arial" w:ascii="Arial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cs="Arial" w:hAnsi="Arial" w:eastAsia="Arial" w:ascii="Arial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ya</w:t>
            </w:r>
            <w:r>
              <w:rPr>
                <w:rFonts w:cs="Arial" w:hAnsi="Arial" w:eastAsia="Arial" w:ascii="Arial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erupak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Arial" w:hAnsi="Arial" w:eastAsia="Arial" w:ascii="Arial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sah</w:t>
            </w:r>
            <w:r>
              <w:rPr>
                <w:rFonts w:cs="Arial" w:hAnsi="Arial" w:eastAsia="Arial" w:ascii="Arial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uk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kan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both"/>
              <w:spacing w:lineRule="auto" w:line="276"/>
              <w:ind w:left="102" w:right="61" w:firstLine="180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eme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ntah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erus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ku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ek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ni</w:t>
            </w:r>
            <w:r>
              <w:rPr>
                <w:rFonts w:cs="Arial" w:hAnsi="Arial" w:eastAsia="Arial" w:ascii="Arial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kat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ntah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kan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ser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bu</w:t>
            </w:r>
            <w:r>
              <w:rPr>
                <w:rFonts w:cs="Arial" w:hAnsi="Arial" w:eastAsia="Arial" w:ascii="Arial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“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”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Arial" w:hAnsi="Arial" w:eastAsia="Arial" w:ascii="Arial"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ntis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n)</w:t>
            </w:r>
            <w:r>
              <w:rPr>
                <w:rFonts w:cs="Arial" w:hAnsi="Arial" w:eastAsia="Arial" w:ascii="Arial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kan</w:t>
            </w:r>
            <w:r>
              <w:rPr>
                <w:rFonts w:cs="Arial" w:hAnsi="Arial" w:eastAsia="Arial" w:ascii="Arial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pada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9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ek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ek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ak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emp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ku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Arial" w:hAnsi="Arial" w:eastAsia="Arial" w:ascii="Arial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ah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satu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eh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kemb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sat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ek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Arial" w:hAnsi="Arial" w:eastAsia="Arial" w:ascii="Arial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ak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Arial" w:hAnsi="Arial" w:eastAsia="Arial" w:ascii="Arial"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ki</w:t>
            </w:r>
            <w:r>
              <w:rPr>
                <w:rFonts w:cs="Arial" w:hAnsi="Arial" w:eastAsia="Arial" w:ascii="Arial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si</w:t>
            </w:r>
            <w:r>
              <w:rPr>
                <w:rFonts w:cs="Arial" w:hAnsi="Arial" w:eastAsia="Arial" w:ascii="Arial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sar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am</w:t>
            </w:r>
            <w:r>
              <w:rPr>
                <w:rFonts w:cs="Arial" w:hAnsi="Arial" w:eastAsia="Arial" w:ascii="Arial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emban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ek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uk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ku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ek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both"/>
              <w:spacing w:before="3" w:lineRule="auto" w:line="275"/>
              <w:ind w:left="102" w:right="61" w:firstLine="180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eh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karena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Jurusan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nf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si</w:t>
            </w:r>
            <w:r>
              <w:rPr>
                <w:rFonts w:cs="Arial" w:hAnsi="Arial" w:eastAsia="Arial" w:ascii="Arial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aks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etuhu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ser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sus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ya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Jurusan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ema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kan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ek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ek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nti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uta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ak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atan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kami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</w:p>
        </w:tc>
      </w:tr>
    </w:tbl>
    <w:p>
      <w:pPr>
        <w:sectPr>
          <w:pgMar w:header="602" w:footer="0" w:top="2340" w:bottom="280" w:left="1120" w:right="1020"/>
          <w:pgSz w:w="11920" w:h="16840"/>
        </w:sectPr>
      </w:pP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2" w:hRule="exact"/>
        </w:trPr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ema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kan</w:t>
            </w:r>
            <w:r>
              <w:rPr>
                <w:rFonts w:cs="Arial" w:hAnsi="Arial" w:eastAsia="Arial" w:ascii="Arial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si</w:t>
            </w:r>
            <w:r>
              <w:rPr>
                <w:rFonts w:cs="Arial" w:hAnsi="Arial" w:eastAsia="Arial" w:ascii="Arial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ya</w:t>
            </w:r>
            <w:r>
              <w:rPr>
                <w:rFonts w:cs="Arial" w:hAnsi="Arial" w:eastAsia="Arial" w:ascii="Arial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ar</w:t>
            </w:r>
          </w:p>
        </w:tc>
      </w:tr>
      <w:tr>
        <w:trPr>
          <w:trHeight w:val="290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7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38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nti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37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3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satu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38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atan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3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a,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37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</w:p>
        </w:tc>
      </w:tr>
      <w:tr>
        <w:trPr>
          <w:trHeight w:val="1164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both"/>
              <w:spacing w:before="7" w:lineRule="auto" w:line="276"/>
              <w:ind w:left="102" w:right="65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kemban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kan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kan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ombaa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Arial" w:hAnsi="Arial" w:eastAsia="Arial" w:ascii="Arial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besar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ay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282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nti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3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aka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an</w:t>
            </w:r>
          </w:p>
        </w:tc>
      </w:tr>
      <w:tr>
        <w:trPr>
          <w:trHeight w:val="292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7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ak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atan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ksh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   </w:t>
            </w:r>
            <w:r>
              <w:rPr>
                <w:rFonts w:cs="Arial" w:hAnsi="Arial" w:eastAsia="Arial" w:ascii="Arial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</w:p>
        </w:tc>
      </w:tr>
      <w:tr>
        <w:trPr>
          <w:trHeight w:val="292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8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emb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kan</w:t>
            </w:r>
            <w:r>
              <w:rPr>
                <w:rFonts w:cs="Arial" w:hAnsi="Arial" w:eastAsia="Arial" w:ascii="Arial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Arial" w:hAnsi="Arial" w:eastAsia="Arial" w:ascii="Arial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Arial" w:hAnsi="Arial" w:eastAsia="Arial" w:ascii="Arial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</w:p>
        </w:tc>
      </w:tr>
      <w:tr>
        <w:trPr>
          <w:trHeight w:val="290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7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37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sus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37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37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37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</w:p>
        </w:tc>
      </w:tr>
      <w:tr>
        <w:trPr>
          <w:trHeight w:val="599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7" w:lineRule="auto" w:line="275"/>
              <w:ind w:left="102" w:right="60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nf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asi</w:t>
            </w:r>
            <w:r>
              <w:rPr>
                <w:rFonts w:cs="Arial" w:hAnsi="Arial" w:eastAsia="Arial" w:ascii="Arial"/>
                <w:spacing w:val="38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uk</w:t>
            </w:r>
            <w:r>
              <w:rPr>
                <w:rFonts w:cs="Arial" w:hAnsi="Arial" w:eastAsia="Arial" w:ascii="Arial"/>
                <w:spacing w:val="39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4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emban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cs="Arial" w:hAnsi="Arial" w:eastAsia="Arial" w:ascii="Arial"/>
                <w:spacing w:val="39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up</w:t>
            </w:r>
            <w:r>
              <w:rPr>
                <w:rFonts w:cs="Arial" w:hAnsi="Arial" w:eastAsia="Arial" w:ascii="Arial"/>
                <w:spacing w:val="4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4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ak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dap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kan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neg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598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Kegia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rma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rgu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Tinggi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Konstitusi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KM-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je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GBHPKO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KM-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je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/ART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3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GBHK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HMJ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2021</w:t>
            </w:r>
          </w:p>
        </w:tc>
      </w:tr>
      <w:tr>
        <w:trPr>
          <w:trHeight w:val="1563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giatan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36" w:lineRule="auto" w:line="269"/>
              <w:ind w:left="102" w:righ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lkshow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sional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kuk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tent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ologi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info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rtuju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1"/>
              <w:ind w:left="102" w:right="444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talkshow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sional.</w:t>
            </w:r>
          </w:p>
        </w:tc>
      </w:tr>
      <w:tr>
        <w:trPr>
          <w:trHeight w:val="2232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juan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mpe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mbangk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tent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534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41" w:lineRule="auto" w:line="275"/>
              <w:ind w:left="534" w:right="64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ikan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ivasi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untuk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memulai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4" w:lineRule="auto" w:line="275"/>
              <w:ind w:left="582" w:right="64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ikan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uk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ik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mpetisi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maupun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kste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bidang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teknologi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nfo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</w:p>
        </w:tc>
      </w:tr>
      <w:tr>
        <w:trPr>
          <w:trHeight w:val="1280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tp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ikan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mot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lkshow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4"/>
              <w:ind w:left="58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sional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bidang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 w:lineRule="auto" w:line="275"/>
              <w:ind w:left="582" w:right="760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njadi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mpet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bidangnya</w:t>
            </w:r>
          </w:p>
        </w:tc>
      </w:tr>
      <w:tr>
        <w:trPr>
          <w:trHeight w:val="1915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(s)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75"/>
              <w:ind w:left="582" w:right="325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inovatif.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"/>
              <w:ind w:left="2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mpe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lkan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knik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snya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58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Jurus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knologi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sional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3" w:lineRule="auto" w:line="275"/>
              <w:ind w:left="582" w:right="195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muda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yiapk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ikut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dunia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industri.</w:t>
            </w:r>
          </w:p>
        </w:tc>
      </w:tr>
    </w:tbl>
    <w:p>
      <w:pPr>
        <w:sectPr>
          <w:pgMar w:header="602" w:footer="0" w:top="2340" w:bottom="280" w:left="1120" w:right="1020"/>
          <w:pgSz w:w="11920" w:h="16840"/>
        </w:sectPr>
      </w:pP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3" w:hRule="exact"/>
        </w:trPr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5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tasi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4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Jurus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nologi</w:t>
            </w:r>
            <w:r>
              <w:rPr>
                <w:rFonts w:cs="Times New Roman" w:hAnsi="Times New Roman" w:eastAsia="Times New Roman" w:ascii="Times New Roman"/>
                <w:spacing w:val="5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nfo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masi</w:t>
            </w:r>
            <w:r>
              <w:rPr>
                <w:rFonts w:cs="Times New Roman" w:hAnsi="Times New Roman" w:eastAsia="Times New Roman" w:ascii="Times New Roman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4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rgu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nggi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in.</w:t>
            </w:r>
          </w:p>
        </w:tc>
      </w:tr>
      <w:tr>
        <w:trPr>
          <w:trHeight w:val="329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rju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teknik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</w:p>
        </w:tc>
      </w:tr>
      <w:tr>
        <w:trPr>
          <w:trHeight w:val="326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mber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2021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Minggu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1)</w:t>
            </w:r>
          </w:p>
        </w:tc>
      </w:tr>
      <w:tr>
        <w:trPr>
          <w:trHeight w:val="309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Strengths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429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ra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hi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 w:lineRule="auto" w:line="275"/>
              <w:ind w:left="822" w:right="64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if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nguru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HMJ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ini</w:t>
            </w:r>
          </w:p>
        </w:tc>
      </w:tr>
      <w:tr>
        <w:trPr>
          <w:trHeight w:val="476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7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3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93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z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na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ntu</w:t>
            </w:r>
          </w:p>
        </w:tc>
      </w:tr>
      <w:tr>
        <w:trPr>
          <w:trHeight w:val="476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7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Opportunit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746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Antusi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sional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tent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8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hnop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bidang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43" w:lineRule="auto" w:line="275"/>
              <w:ind w:left="822" w:right="63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dihad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pi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hui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maupun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t.</w:t>
            </w:r>
          </w:p>
        </w:tc>
      </w:tr>
      <w:tr>
        <w:trPr>
          <w:trHeight w:val="476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7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hr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53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2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kur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kondusif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Minat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mengikuti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talkshow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sional</w:t>
            </w:r>
          </w:p>
        </w:tc>
      </w:tr>
      <w:tr>
        <w:trPr>
          <w:trHeight w:val="329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Dana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mbaga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326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Anggaran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Rinci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</w:p>
        </w:tc>
      </w:tr>
      <w:tr>
        <w:trPr>
          <w:trHeight w:val="326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muan</w:t>
            </w:r>
          </w:p>
        </w:tc>
      </w:tr>
      <w:tr>
        <w:trPr>
          <w:trHeight w:val="310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Tolok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Kebe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838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Kebe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gridSpan w:val="2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 w:lineRule="auto" w:line="275"/>
              <w:ind w:left="534" w:right="61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lkshow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gur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nggi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ovinsi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yang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" w:lineRule="auto" w:line="277"/>
              <w:ind w:left="534" w:right="67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lkshow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mi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disamp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ikan.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Jurus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ologi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ngiku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58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lkshow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sional.</w:t>
            </w:r>
          </w:p>
        </w:tc>
      </w:tr>
      <w:tr>
        <w:trPr>
          <w:trHeight w:val="1198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Tolok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Uk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Kebe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asi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2" w:lineRule="auto" w:line="277"/>
              <w:ind w:left="419" w:right="67" w:hanging="283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Terca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2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2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Arial" w:hAnsi="Arial" w:eastAsia="Arial" w:ascii="Arial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rovinsi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rb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</w:tc>
      </w:tr>
    </w:tbl>
    <w:p>
      <w:pPr>
        <w:sectPr>
          <w:pgMar w:header="602" w:footer="0" w:top="2340" w:bottom="280" w:left="1120" w:right="1020"/>
          <w:pgSz w:w="11920" w:h="16840"/>
        </w:sectPr>
      </w:pP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279" w:hRule="exact"/>
        </w:trPr>
        <w:tc>
          <w:tcPr>
            <w:tcW w:w="6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36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5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5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lks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5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Nasi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5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8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%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1"/>
              <w:ind w:left="419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1"/>
              <w:ind w:left="136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iku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leh</w:t>
            </w:r>
            <w:r>
              <w:rPr>
                <w:rFonts w:cs="Arial" w:hAnsi="Arial" w:eastAsia="Arial" w:ascii="Arial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rus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3"/>
              <w:ind w:left="41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si.</w:t>
            </w:r>
          </w:p>
        </w:tc>
      </w:tr>
      <w:tr>
        <w:trPr>
          <w:trHeight w:val="963" w:hRule="exact"/>
        </w:trPr>
        <w:tc>
          <w:tcPr>
            <w:tcW w:w="63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64" w:right="4501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1"/>
              <w:ind w:left="2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2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Kuision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</w:p>
        </w:tc>
      </w:tr>
    </w:tbl>
    <w:p>
      <w:pPr>
        <w:sectPr>
          <w:pgMar w:header="602" w:footer="0" w:top="2340" w:bottom="280" w:left="1120" w:right="1020"/>
          <w:pgSz w:w="11920" w:h="16840"/>
        </w:sectPr>
      </w:pPr>
    </w:p>
    <w:p>
      <w:pPr>
        <w:rPr>
          <w:sz w:val="14"/>
          <w:szCs w:val="14"/>
        </w:rPr>
        <w:jc w:val="left"/>
        <w:spacing w:before="4" w:lineRule="exact" w:line="140"/>
      </w:pPr>
      <w:r>
        <w:pict>
          <v:group style="position:absolute;margin-left:71.974pt;margin-top:165.69pt;width:480.056pt;height:25.3pt;mso-position-horizontal-relative:page;mso-position-vertical-relative:page;z-index:-8275" coordorigin="1439,3314" coordsize="9601,506">
            <v:shape style="position:absolute;left:1450;top:3329;width:9580;height:475" coordorigin="1450,3329" coordsize="9580,475" path="m1450,3804l11030,3804,11030,3329,1450,3329,1450,3804xe" filled="t" fillcolor="#FFD966" stroked="f">
              <v:path arrowok="t"/>
              <v:fill/>
            </v:shape>
            <v:shape style="position:absolute;left:1553;top:3329;width:9373;height:413" coordorigin="1553,3329" coordsize="9373,413" path="m1553,3742l10927,3742,10927,3329,1553,3329,1553,3742xe" filled="t" fillcolor="#FFD966" stroked="f">
              <v:path arrowok="t"/>
              <v:fill/>
            </v:shape>
            <v:shape style="position:absolute;left:1450;top:3324;width:9580;height:0" coordorigin="1450,3324" coordsize="9580,0" path="m1450,3324l11030,3324e" filled="f" stroked="t" strokeweight="0.58pt" strokecolor="#000000">
              <v:path arrowok="t"/>
            </v:shape>
            <v:shape style="position:absolute;left:1445;top:3320;width:0;height:494" coordorigin="1445,3320" coordsize="0,494" path="m1445,3320l1445,3814e" filled="f" stroked="t" strokeweight="0.58pt" strokecolor="#000000">
              <v:path arrowok="t"/>
            </v:shape>
            <v:shape style="position:absolute;left:1450;top:3809;width:9580;height:0" coordorigin="1450,3809" coordsize="9580,0" path="m1450,3809l11030,3809e" filled="f" stroked="t" strokeweight="0.58pt" strokecolor="#000000">
              <v:path arrowok="t"/>
            </v:shape>
            <v:shape style="position:absolute;left:11035;top:3320;width:0;height:494" coordorigin="11035,3320" coordsize="0,494" path="m11035,3320l11035,3814e" filled="f" stroked="t" strokeweight="0.57998pt" strokecolor="#000000">
              <v:path arrowok="t"/>
            </v:shape>
            <w10:wrap type="none"/>
          </v:group>
        </w:pict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exact" w:line="260"/>
        <w:ind w:left="433"/>
      </w:pP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ampiran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256"/>
        <w:ind w:left="2356" w:right="2098" w:firstLine="106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REN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BIA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RJA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TALK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3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2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3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No.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6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Keb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9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51"/>
            </w:pP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atuan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8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Harga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atuan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3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Total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24" w:hRule="exact"/>
        </w:trPr>
        <w:tc>
          <w:tcPr>
            <w:tcW w:w="27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/>
        </w:tc>
        <w:tc>
          <w:tcPr>
            <w:tcW w:w="620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2733" w:right="2735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31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oster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30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Rp.6000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Rp.180.000</w:t>
            </w:r>
          </w:p>
        </w:tc>
      </w:tr>
      <w:tr>
        <w:trPr>
          <w:trHeight w:val="326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nduk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Rp.150.000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Rp.300.000</w:t>
            </w:r>
          </w:p>
        </w:tc>
      </w:tr>
      <w:tr>
        <w:trPr>
          <w:trHeight w:val="334" w:hRule="exact"/>
        </w:trPr>
        <w:tc>
          <w:tcPr>
            <w:tcW w:w="27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33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1603" w:right="160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Rp.480.000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17" w:hRule="exact"/>
        </w:trPr>
        <w:tc>
          <w:tcPr>
            <w:tcW w:w="27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/>
        </w:tc>
        <w:tc>
          <w:tcPr>
            <w:tcW w:w="620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2328" w:right="2325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(KONSU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50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 w:lineRule="auto" w:line="277"/>
              <w:ind w:left="102" w:right="6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   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jur,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dir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Rp.10.000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Rp.70.000</w:t>
            </w:r>
          </w:p>
        </w:tc>
      </w:tr>
      <w:tr>
        <w:trPr>
          <w:trHeight w:val="643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KSR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nwa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Rp.7000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Rp.28.000</w:t>
            </w:r>
          </w:p>
        </w:tc>
      </w:tr>
      <w:tr>
        <w:trPr>
          <w:trHeight w:val="593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2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37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gu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20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2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Pcs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2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p.15.000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p.300.000</w:t>
            </w:r>
          </w:p>
        </w:tc>
      </w:tr>
      <w:tr>
        <w:trPr>
          <w:trHeight w:val="963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</w:t>
            </w:r>
            <w:r>
              <w:rPr>
                <w:rFonts w:cs="Times New Roman" w:hAnsi="Times New Roman" w:eastAsia="Times New Roman" w:ascii="Times New Roman"/>
                <w:spacing w:val="5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 w:lineRule="auto" w:line="277"/>
              <w:ind w:left="102" w:right="6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Rp.10.000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Rp.150.000</w:t>
            </w:r>
          </w:p>
        </w:tc>
      </w:tr>
      <w:tr>
        <w:trPr>
          <w:trHeight w:val="326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ia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45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Rp.10.000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Rp.450.000</w:t>
            </w:r>
          </w:p>
        </w:tc>
      </w:tr>
      <w:tr>
        <w:trPr>
          <w:trHeight w:val="646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6.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jur,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3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dir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Rp.150.000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Rp.150.000</w:t>
            </w:r>
          </w:p>
        </w:tc>
      </w:tr>
      <w:tr>
        <w:trPr>
          <w:trHeight w:val="326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7.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muan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Rp.50.000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Rp.50.000</w:t>
            </w:r>
          </w:p>
        </w:tc>
      </w:tr>
      <w:tr>
        <w:trPr>
          <w:trHeight w:val="962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8.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1" w:lineRule="auto" w:line="275"/>
              <w:ind w:left="102" w:right="63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   </w:t>
            </w:r>
            <w:r>
              <w:rPr>
                <w:rFonts w:cs="Arial" w:hAnsi="Arial" w:eastAsia="Arial" w:ascii="Arial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jur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ir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4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Rp.20.000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Rp.210.000</w:t>
            </w:r>
          </w:p>
        </w:tc>
      </w:tr>
      <w:tr>
        <w:trPr>
          <w:trHeight w:val="620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9.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ck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Arial" w:hAnsi="Arial" w:eastAsia="Arial" w:ascii="Arial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4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gu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Rp.5.000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Rp.100.000</w:t>
            </w:r>
          </w:p>
        </w:tc>
      </w:tr>
      <w:tr>
        <w:trPr>
          <w:trHeight w:val="326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10.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Air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Rp.50.000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Rp.250.000</w:t>
            </w:r>
          </w:p>
        </w:tc>
      </w:tr>
      <w:tr>
        <w:trPr>
          <w:trHeight w:val="329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11.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Air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las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20.000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300.000</w:t>
            </w:r>
          </w:p>
        </w:tc>
      </w:tr>
      <w:tr>
        <w:trPr>
          <w:trHeight w:val="331" w:hRule="exact"/>
        </w:trPr>
        <w:tc>
          <w:tcPr>
            <w:tcW w:w="27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33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603" w:right="160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2.058.000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19" w:hRule="exact"/>
        </w:trPr>
        <w:tc>
          <w:tcPr>
            <w:tcW w:w="27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/>
        </w:tc>
        <w:tc>
          <w:tcPr>
            <w:tcW w:w="620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01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ERL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NGKAP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31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Cin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rama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Pcs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7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Arial" w:hAnsi="Arial" w:eastAsia="Arial" w:ascii="Arial"/>
                <w:color w:val="FF0000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326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329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rd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itia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45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Pcs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326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700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Pcs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</w:tr>
    </w:tbl>
    <w:p>
      <w:pPr>
        <w:sectPr>
          <w:pgMar w:header="602" w:footer="0" w:top="2340" w:bottom="280" w:left="1120" w:right="1340"/>
          <w:pgSz w:w="11920" w:h="16840"/>
        </w:sectPr>
      </w:pP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981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217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33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603" w:right="160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Rp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17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217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20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2534" w:right="2534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(H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22" w:hRule="exact"/>
        </w:trPr>
        <w:tc>
          <w:tcPr>
            <w:tcW w:w="6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Ho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m</w:t>
            </w:r>
          </w:p>
        </w:tc>
        <w:tc>
          <w:tcPr>
            <w:tcW w:w="10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3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Ora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</w:p>
        </w:tc>
        <w:tc>
          <w:tcPr>
            <w:tcW w:w="200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8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187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8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317" w:hRule="exact"/>
        </w:trPr>
        <w:tc>
          <w:tcPr>
            <w:tcW w:w="626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7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7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1092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236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004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87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35" w:hRule="exact"/>
        </w:trPr>
        <w:tc>
          <w:tcPr>
            <w:tcW w:w="626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7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8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  <w:tc>
          <w:tcPr>
            <w:tcW w:w="1092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36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004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7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10" w:hRule="exact"/>
        </w:trPr>
        <w:tc>
          <w:tcPr>
            <w:tcW w:w="6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Ho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m</w:t>
            </w:r>
          </w:p>
        </w:tc>
        <w:tc>
          <w:tcPr>
            <w:tcW w:w="10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5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3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Ora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</w:p>
        </w:tc>
        <w:tc>
          <w:tcPr>
            <w:tcW w:w="200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5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8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187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5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8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318" w:hRule="exact"/>
        </w:trPr>
        <w:tc>
          <w:tcPr>
            <w:tcW w:w="626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7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9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1092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236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004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87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35" w:hRule="exact"/>
        </w:trPr>
        <w:tc>
          <w:tcPr>
            <w:tcW w:w="626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7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7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B</w:t>
            </w:r>
          </w:p>
        </w:tc>
        <w:tc>
          <w:tcPr>
            <w:tcW w:w="1092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36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004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7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29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Ora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326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4.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Hari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326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5.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rt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328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217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33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1603" w:right="160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9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17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  <w:shd w:val="clear" w:color="auto" w:fill="FFF1CC"/>
          </w:tcPr>
          <w:p/>
        </w:tc>
        <w:tc>
          <w:tcPr>
            <w:tcW w:w="217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/>
        </w:tc>
        <w:tc>
          <w:tcPr>
            <w:tcW w:w="620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2081" w:right="208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INI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39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327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PJ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646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id</w:t>
            </w:r>
            <w:r>
              <w:rPr>
                <w:rFonts w:cs="Arial" w:hAnsi="Arial" w:eastAsia="Arial" w:ascii="Arial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1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PJ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326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Fot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PJ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310" w:hRule="exact"/>
        </w:trPr>
        <w:tc>
          <w:tcPr>
            <w:tcW w:w="6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Fot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</w:p>
        </w:tc>
        <w:tc>
          <w:tcPr>
            <w:tcW w:w="10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23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200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187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336" w:hRule="exact"/>
        </w:trPr>
        <w:tc>
          <w:tcPr>
            <w:tcW w:w="626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7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9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</w:p>
        </w:tc>
        <w:tc>
          <w:tcPr>
            <w:tcW w:w="1092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36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004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7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25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217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33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603" w:right="160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8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9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19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  <w:shd w:val="clear" w:color="auto" w:fill="FFF1CC"/>
          </w:tcPr>
          <w:p/>
        </w:tc>
        <w:tc>
          <w:tcPr>
            <w:tcW w:w="217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/>
        </w:tc>
        <w:tc>
          <w:tcPr>
            <w:tcW w:w="433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67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TAL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NGGAR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37.387.000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320" w:right="64"/>
        <w:sectPr>
          <w:pgMar w:header="602" w:footer="0" w:top="2340" w:bottom="280" w:left="1120" w:right="1340"/>
          <w:pgSz w:w="11920" w:h="16840"/>
        </w:sectPr>
      </w:pPr>
      <w:r>
        <w:pict>
          <v:group style="position:absolute;margin-left:72.214pt;margin-top:198.69pt;width:450.29pt;height:0.58pt;mso-position-horizontal-relative:page;mso-position-vertical-relative:page;z-index:-8274" coordorigin="1444,3974" coordsize="9006,12">
            <v:shape style="position:absolute;left:1450;top:3980;width:2787;height:0" coordorigin="1450,3980" coordsize="2787,0" path="m1450,3980l4237,3980e" filled="f" stroked="t" strokeweight="0.58pt" strokecolor="#000000">
              <v:path arrowok="t"/>
            </v:shape>
            <v:shape style="position:absolute;left:4247;top:3980;width:4323;height:0" coordorigin="4247,3980" coordsize="4323,0" path="m4247,3980l8569,3980e" filled="f" stroked="t" strokeweight="0.58pt" strokecolor="#000000">
              <v:path arrowok="t"/>
            </v:shape>
            <v:shape style="position:absolute;left:8579;top:3980;width:1865;height:0" coordorigin="8579,3980" coordsize="1865,0" path="m8579,3980l10444,3980e" filled="f" stroked="t" strokeweight="0.58pt" strokecolor="#000000">
              <v:path arrowok="t"/>
            </v:shape>
            <w10:wrap type="none"/>
          </v:group>
        </w:pict>
      </w:r>
      <w:r>
        <w:pict>
          <v:group style="position:absolute;margin-left:72.214pt;margin-top:215.01pt;width:450.29pt;height:0.58001pt;mso-position-horizontal-relative:page;mso-position-vertical-relative:page;z-index:-8273" coordorigin="1444,4300" coordsize="9006,12">
            <v:shape style="position:absolute;left:1450;top:4306;width:2787;height:0" coordorigin="1450,4306" coordsize="2787,0" path="m1450,4306l4237,4306e" filled="f" stroked="t" strokeweight="0.58001pt" strokecolor="#000000">
              <v:path arrowok="t"/>
            </v:shape>
            <v:shape style="position:absolute;left:4247;top:4306;width:4323;height:0" coordorigin="4247,4306" coordsize="4323,0" path="m4247,4306l8569,4306e" filled="f" stroked="t" strokeweight="0.58001pt" strokecolor="#000000">
              <v:path arrowok="t"/>
            </v:shape>
            <v:shape style="position:absolute;left:8579;top:4306;width:1865;height:0" coordorigin="8579,4306" coordsize="1865,0" path="m8579,4306l10444,4306e" filled="f" stroked="t" strokeweight="0.5800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NB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gga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iaya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b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ah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ai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gan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sit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asi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3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</w:t>
      </w:r>
      <w:r>
        <w:rPr>
          <w:rFonts w:cs="Times New Roman" w:hAnsi="Times New Roman" w:eastAsia="Times New Roman" w:ascii="Times New Roman"/>
          <w:b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afa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/P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</w:t>
      </w:r>
      <w:r>
        <w:rPr>
          <w:rFonts w:cs="Times New Roman" w:hAnsi="Times New Roman" w:eastAsia="Times New Roman" w:ascii="Times New Roman"/>
          <w:b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ologi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ag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NIM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</w:t>
      </w:r>
      <w:r>
        <w:rPr>
          <w:rFonts w:cs="Times New Roman" w:hAnsi="Times New Roman" w:eastAsia="Times New Roman" w:ascii="Times New Roman"/>
          <w:b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E31201687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3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9" w:hRule="exact"/>
        </w:trPr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NO.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6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49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RJA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VENTUAL)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26" w:hRule="exact"/>
        </w:trPr>
        <w:tc>
          <w:tcPr>
            <w:tcW w:w="6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Kegia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TCP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hnop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Cup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rog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mati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hnology)</w:t>
            </w:r>
          </w:p>
        </w:tc>
      </w:tr>
      <w:tr>
        <w:trPr>
          <w:trHeight w:val="327" w:hRule="exact"/>
        </w:trPr>
        <w:tc>
          <w:tcPr>
            <w:tcW w:w="63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gg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Jawab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Alvin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Eko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hyo</w:t>
            </w:r>
          </w:p>
        </w:tc>
      </w:tr>
      <w:tr>
        <w:trPr>
          <w:trHeight w:val="329" w:hRule="exact"/>
        </w:trPr>
        <w:tc>
          <w:tcPr>
            <w:tcW w:w="63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</w:p>
        </w:tc>
      </w:tr>
      <w:tr>
        <w:trPr>
          <w:trHeight w:val="1577" w:hRule="exact"/>
        </w:trPr>
        <w:tc>
          <w:tcPr>
            <w:tcW w:w="63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Latar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rk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tekno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ogi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info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masi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komun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ini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41" w:lineRule="auto" w:line="276"/>
              <w:ind w:left="102" w:right="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rk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sign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n.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rb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dunia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bisn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tu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buh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rk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sehing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mendo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t.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menyokong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teknologi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info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komun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Jurus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knologi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nfo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teknik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rinis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kuk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rkont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ibusi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tunya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IM.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1" w:lineRule="auto" w:line="276"/>
              <w:ind w:left="102" w:right="61" w:firstLine="3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hno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renu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Cup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rog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hnology)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kto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kdik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i,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meningk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tkan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hingga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mpu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tannya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sia.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jang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rkan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mbang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kre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busin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bidang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knologi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nfo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Komunikasi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siona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gun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diha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menin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mamp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mbangk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nsinya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rub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lui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TEK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masa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kini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tang.</w:t>
            </w:r>
          </w:p>
        </w:tc>
      </w:tr>
      <w:tr>
        <w:trPr>
          <w:trHeight w:val="317" w:hRule="exact"/>
        </w:trPr>
        <w:tc>
          <w:tcPr>
            <w:tcW w:w="63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953" w:hRule="exact"/>
        </w:trPr>
        <w:tc>
          <w:tcPr>
            <w:tcW w:w="63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17" w:hRule="exact"/>
        </w:trPr>
        <w:tc>
          <w:tcPr>
            <w:tcW w:w="63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18" w:hRule="exact"/>
        </w:trPr>
        <w:tc>
          <w:tcPr>
            <w:tcW w:w="63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18" w:hRule="exact"/>
        </w:trPr>
        <w:tc>
          <w:tcPr>
            <w:tcW w:w="63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1270" w:hRule="exact"/>
        </w:trPr>
        <w:tc>
          <w:tcPr>
            <w:tcW w:w="63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17" w:hRule="exact"/>
        </w:trPr>
        <w:tc>
          <w:tcPr>
            <w:tcW w:w="63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17" w:hRule="exact"/>
        </w:trPr>
        <w:tc>
          <w:tcPr>
            <w:tcW w:w="63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18" w:hRule="exact"/>
        </w:trPr>
        <w:tc>
          <w:tcPr>
            <w:tcW w:w="63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1288" w:hRule="exact"/>
        </w:trPr>
        <w:tc>
          <w:tcPr>
            <w:tcW w:w="63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1392" w:hRule="exact"/>
        </w:trPr>
        <w:tc>
          <w:tcPr>
            <w:tcW w:w="63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Kegia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ida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Tin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Konstitusi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je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GBHPKO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je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HMJ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GBHK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HMJ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2021</w:t>
            </w:r>
          </w:p>
        </w:tc>
      </w:tr>
      <w:tr>
        <w:trPr>
          <w:trHeight w:val="943" w:hRule="exact"/>
        </w:trPr>
        <w:tc>
          <w:tcPr>
            <w:tcW w:w="63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giatan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2" w:lineRule="atLeast" w:line="300"/>
              <w:ind w:left="141" w:right="160" w:hanging="7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kompetisi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mbuat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busin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plan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lengg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Himpunan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Jurus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teknik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na</w:t>
            </w:r>
          </w:p>
        </w:tc>
      </w:tr>
    </w:tbl>
    <w:p>
      <w:pPr>
        <w:sectPr>
          <w:pgMar w:header="602" w:footer="0" w:top="2540" w:bottom="280" w:left="1120" w:right="1020"/>
          <w:headerReference w:type="default" r:id="rId10"/>
          <w:headerReference w:type="default" r:id="rId11"/>
          <w:pgSz w:w="11920" w:h="16840"/>
        </w:sectPr>
      </w:pP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180" w:hRule="exact"/>
        </w:trPr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31" w:lineRule="auto" w:line="269"/>
              <w:ind w:left="141" w:right="15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M.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rlomb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n/ko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uj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plo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ruan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nggi.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Lomba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mpat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iki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ide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bisn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up,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inovasi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kre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1"/>
              <w:ind w:left="141" w:right="16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ik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rupa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jasa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tau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duk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ient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bidang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</w:tr>
      <w:tr>
        <w:trPr>
          <w:trHeight w:val="1260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juan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7.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ningkatk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kompet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nsi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3"/>
              <w:ind w:left="4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ompetisi.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 w:lineRule="auto" w:line="275"/>
              <w:ind w:left="426" w:right="64" w:hanging="28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8.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jang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lurk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inovasi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bisnis</w:t>
            </w:r>
          </w:p>
        </w:tc>
      </w:tr>
      <w:tr>
        <w:trPr>
          <w:trHeight w:val="318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1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9.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ivasi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</w:p>
        </w:tc>
      </w:tr>
      <w:tr>
        <w:trPr>
          <w:trHeight w:val="337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2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"/>
              <w:ind w:left="4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mbangk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bisnis.</w:t>
            </w:r>
          </w:p>
        </w:tc>
      </w:tr>
      <w:tr>
        <w:trPr>
          <w:trHeight w:val="643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tp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mbangk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potensi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kre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menyusun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bus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</w:tr>
      <w:tr>
        <w:trPr>
          <w:trHeight w:val="310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(s)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kut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rkont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ibusi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mendukung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ian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visi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</w:p>
        </w:tc>
      </w:tr>
      <w:tr>
        <w:trPr>
          <w:trHeight w:val="317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4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jurus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</w:p>
        </w:tc>
      </w:tr>
      <w:tr>
        <w:trPr>
          <w:trHeight w:val="635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4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inovasi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snya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mampu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ing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nggi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318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"/>
              <w:ind w:left="4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kompeti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ntar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mbangk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972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2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4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mampu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nnya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2" w:lineRule="auto" w:line="275"/>
              <w:ind w:left="419" w:right="66" w:hanging="317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4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hnop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-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muda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menyi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ikut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dunia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ustri.</w:t>
            </w:r>
          </w:p>
        </w:tc>
      </w:tr>
      <w:tr>
        <w:trPr>
          <w:trHeight w:val="646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5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tasi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Diplo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ndon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sia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ntuan</w:t>
            </w:r>
            <w:r>
              <w:rPr>
                <w:rFonts w:cs="Times New Roman" w:hAnsi="Times New Roman" w:eastAsia="Times New Roman" w:ascii="Times New Roman"/>
                <w:spacing w:val="4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rjuml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rgu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nggi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yang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</w:tr>
      <w:tr>
        <w:trPr>
          <w:trHeight w:val="326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Gor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rju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knik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</w:p>
        </w:tc>
      </w:tr>
      <w:tr>
        <w:trPr>
          <w:trHeight w:val="326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mber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2021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Minggu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1)</w:t>
            </w:r>
          </w:p>
        </w:tc>
      </w:tr>
      <w:tr>
        <w:trPr>
          <w:trHeight w:val="310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Strengths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110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Dukung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pih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mbaga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tra</w:t>
            </w:r>
          </w:p>
        </w:tc>
      </w:tr>
      <w:tr>
        <w:trPr>
          <w:trHeight w:val="476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7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3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75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pih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lemb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ntu.</w:t>
            </w:r>
          </w:p>
        </w:tc>
      </w:tr>
      <w:tr>
        <w:trPr>
          <w:trHeight w:val="497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2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6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Opportunit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ectPr>
          <w:pgMar w:header="602" w:footer="0" w:top="2340" w:bottom="280" w:left="1120" w:right="1020"/>
          <w:pgSz w:w="11920" w:h="16840"/>
        </w:sectPr>
      </w:pP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736" w:hRule="exact"/>
        </w:trPr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knya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iki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potensi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tau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ide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8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bisn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bidang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41" w:lineRule="auto" w:line="276"/>
              <w:ind w:left="822" w:right="62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jang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kompetisi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ntar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rb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rgu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nggi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membu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busin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</w:tr>
      <w:tr>
        <w:trPr>
          <w:trHeight w:val="477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6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hr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35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" w:lineRule="auto" w:line="275"/>
              <w:ind w:left="822" w:right="63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kond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bisa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dipe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utama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</w:tr>
      <w:tr>
        <w:trPr>
          <w:trHeight w:val="317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ngnya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ngiku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</w:p>
        </w:tc>
      </w:tr>
      <w:tr>
        <w:trPr>
          <w:trHeight w:val="655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8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kompetisi.</w:t>
            </w:r>
          </w:p>
        </w:tc>
      </w:tr>
      <w:tr>
        <w:trPr>
          <w:trHeight w:val="307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Dana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5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mbaga</w:t>
            </w:r>
          </w:p>
        </w:tc>
      </w:tr>
      <w:tr>
        <w:trPr>
          <w:trHeight w:val="338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5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ra</w:t>
            </w:r>
          </w:p>
        </w:tc>
      </w:tr>
      <w:tr>
        <w:trPr>
          <w:trHeight w:val="326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Anggaran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</w:p>
        </w:tc>
      </w:tr>
      <w:tr>
        <w:trPr>
          <w:trHeight w:val="326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muan</w:t>
            </w:r>
          </w:p>
        </w:tc>
      </w:tr>
      <w:tr>
        <w:trPr>
          <w:trHeight w:val="309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Tolok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Kebe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607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Kebe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 w:lineRule="auto" w:line="275"/>
              <w:ind w:left="419" w:right="59" w:hanging="2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rgu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nggi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provinsi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yang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rb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" w:lineRule="auto" w:line="275"/>
              <w:ind w:left="419" w:right="68" w:hanging="2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mengikuti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rtib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"/>
              <w:ind w:left="13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6.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ngsung.</w:t>
            </w:r>
          </w:p>
        </w:tc>
      </w:tr>
      <w:tr>
        <w:trPr>
          <w:trHeight w:val="307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Tolok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Uk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Kebe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asi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608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13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30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3"/>
              <w:ind w:left="4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rgu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nggi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provinsi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yang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rb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1"/>
              <w:ind w:left="13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Tid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nya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langg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 w:lineRule="auto" w:line="275"/>
              <w:ind w:left="419" w:right="63" w:hanging="2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6.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os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dir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ntasik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nya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Poli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knik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r.</w:t>
            </w:r>
          </w:p>
        </w:tc>
      </w:tr>
      <w:tr>
        <w:trPr>
          <w:trHeight w:val="308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55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5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Lomb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5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</w:tr>
    </w:tbl>
    <w:p>
      <w:pPr>
        <w:sectPr>
          <w:pgMar w:header="602" w:footer="0" w:top="2340" w:bottom="280" w:left="1120" w:right="1020"/>
          <w:headerReference w:type="default" r:id="rId12"/>
          <w:headerReference w:type="default" r:id="rId13"/>
          <w:pgSz w:w="1192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71.974pt;margin-top:179.49pt;width:480.056pt;height:25.3pt;mso-position-horizontal-relative:page;mso-position-vertical-relative:page;z-index:-8272" coordorigin="1439,3590" coordsize="9601,506">
            <v:shape style="position:absolute;left:1450;top:3605;width:9580;height:475" coordorigin="1450,3605" coordsize="9580,475" path="m1450,4080l11030,4080,11030,3605,1450,3605,1450,4080xe" filled="t" fillcolor="#FFD966" stroked="f">
              <v:path arrowok="t"/>
              <v:fill/>
            </v:shape>
            <v:shape style="position:absolute;left:1553;top:3605;width:9373;height:413" coordorigin="1553,3605" coordsize="9373,413" path="m1553,4018l10927,4018,10927,3605,1553,3605,1553,4018xe" filled="t" fillcolor="#FFD966" stroked="f">
              <v:path arrowok="t"/>
              <v:fill/>
            </v:shape>
            <v:shape style="position:absolute;left:1450;top:3600;width:9580;height:0" coordorigin="1450,3600" coordsize="9580,0" path="m1450,3600l11030,3600e" filled="f" stroked="t" strokeweight="0.58001pt" strokecolor="#000000">
              <v:path arrowok="t"/>
            </v:shape>
            <v:shape style="position:absolute;left:1445;top:3596;width:0;height:494" coordorigin="1445,3596" coordsize="0,494" path="m1445,3596l1445,4090e" filled="f" stroked="t" strokeweight="0.58pt" strokecolor="#000000">
              <v:path arrowok="t"/>
            </v:shape>
            <v:shape style="position:absolute;left:1450;top:4085;width:9580;height:0" coordorigin="1450,4085" coordsize="9580,0" path="m1450,4085l11030,4085e" filled="f" stroked="t" strokeweight="0.58pt" strokecolor="#000000">
              <v:path arrowok="t"/>
            </v:shape>
            <v:shape style="position:absolute;left:11035;top:3596;width:0;height:494" coordorigin="11035,3596" coordsize="0,494" path="m11035,3596l11035,4090e" filled="f" stroked="t" strokeweight="0.57998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exact" w:line="260"/>
        <w:ind w:left="433"/>
      </w:pP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ampiran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273"/>
        <w:ind w:left="3523" w:right="2682" w:hanging="106"/>
        <w:sectPr>
          <w:pgMar w:header="602" w:footer="0" w:top="2340" w:bottom="280" w:left="1120" w:right="1140"/>
          <w:pgSz w:w="11920" w:h="16840"/>
        </w:sectPr>
      </w:pPr>
      <w:r>
        <w:pict>
          <v:shape type="#_x0000_t202" style="position:absolute;margin-left:71.494pt;margin-top:248.37pt;width:461.866pt;height:514.616pt;mso-position-horizontal-relative:page;mso-position-vertical-relative:page;z-index:-827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26" w:hRule="exact"/>
                    </w:trPr>
                    <w:tc>
                      <w:tcPr>
                        <w:tcW w:w="9213" w:type="dxa"/>
                        <w:gridSpan w:val="9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D966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7"/>
                          <w:ind w:left="3667" w:right="366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INI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TR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558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6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11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No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8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6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486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Pengel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33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6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18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4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6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366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atuan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2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3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Harga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0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atuan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6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48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29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2"/>
                          <w:ind w:left="17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</w:t>
                        </w:r>
                      </w:p>
                    </w:tc>
                    <w:tc>
                      <w:tcPr>
                        <w:tcW w:w="28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2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Ji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ropos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</w:p>
                    </w:tc>
                    <w:tc>
                      <w:tcPr>
                        <w:tcW w:w="1133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2"/>
                          <w:ind w:left="469" w:right="45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4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2"/>
                          <w:ind w:left="38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</w:p>
                    </w:tc>
                    <w:tc>
                      <w:tcPr>
                        <w:tcW w:w="152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2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3000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2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12.000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7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2.</w:t>
                        </w:r>
                      </w:p>
                    </w:tc>
                    <w:tc>
                      <w:tcPr>
                        <w:tcW w:w="28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otocopy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</w:p>
                    </w:tc>
                    <w:tc>
                      <w:tcPr>
                        <w:tcW w:w="1133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26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50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4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35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mbar</w:t>
                        </w:r>
                      </w:p>
                    </w:tc>
                    <w:tc>
                      <w:tcPr>
                        <w:tcW w:w="152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150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30.000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9"/>
                          <w:ind w:left="17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3.</w:t>
                        </w:r>
                      </w:p>
                    </w:tc>
                    <w:tc>
                      <w:tcPr>
                        <w:tcW w:w="28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9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otocopy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Propos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</w:p>
                    </w:tc>
                    <w:tc>
                      <w:tcPr>
                        <w:tcW w:w="1133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9"/>
                          <w:ind w:left="26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4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9"/>
                          <w:ind w:left="35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mbar</w:t>
                        </w:r>
                      </w:p>
                    </w:tc>
                    <w:tc>
                      <w:tcPr>
                        <w:tcW w:w="152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9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150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9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12.000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5953" w:type="dxa"/>
                        <w:gridSpan w:val="7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7"/>
                          <w:ind w:left="2518" w:right="250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26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086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54.000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9213" w:type="dxa"/>
                        <w:gridSpan w:val="9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D966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7"/>
                          <w:ind w:left="4121" w:right="4113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557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5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11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No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077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5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60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Pengel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75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5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15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77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5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28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atuan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2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3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Harga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0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atuan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5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48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29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2"/>
                          <w:ind w:left="163" w:right="15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3077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2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Honor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Juri</w:t>
                        </w:r>
                      </w:p>
                    </w:tc>
                    <w:tc>
                      <w:tcPr>
                        <w:tcW w:w="1075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2"/>
                          <w:ind w:left="440" w:right="42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277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2"/>
                          <w:ind w:left="3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ng</w:t>
                        </w:r>
                      </w:p>
                    </w:tc>
                    <w:tc>
                      <w:tcPr>
                        <w:tcW w:w="152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2"/>
                          <w:ind w:left="17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500.000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2"/>
                          <w:ind w:left="18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1.500.000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5953" w:type="dxa"/>
                        <w:gridSpan w:val="7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7"/>
                          <w:ind w:left="2518" w:right="250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26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93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1.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00.000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9213" w:type="dxa"/>
                        <w:gridSpan w:val="9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D966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7"/>
                          <w:ind w:left="3914" w:right="390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NSU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1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No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077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60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Pengel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75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5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9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atuan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0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33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Harga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Satuan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48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4"/>
                          <w:ind w:left="17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</w:t>
                        </w:r>
                      </w:p>
                    </w:tc>
                    <w:tc>
                      <w:tcPr>
                        <w:tcW w:w="3077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4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(Pe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1075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4"/>
                          <w:ind w:left="380" w:right="36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30</w:t>
                        </w:r>
                      </w:p>
                    </w:tc>
                    <w:tc>
                      <w:tcPr>
                        <w:tcW w:w="11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4"/>
                          <w:ind w:left="25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Kot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</w:p>
                    </w:tc>
                    <w:tc>
                      <w:tcPr>
                        <w:tcW w:w="170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4"/>
                          <w:ind w:left="10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10.000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4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300.000</w:t>
                        </w:r>
                      </w:p>
                    </w:tc>
                  </w:tr>
                  <w:tr>
                    <w:trPr>
                      <w:trHeight w:val="454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82"/>
                          <w:ind w:left="17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2.</w:t>
                        </w:r>
                      </w:p>
                    </w:tc>
                    <w:tc>
                      <w:tcPr>
                        <w:tcW w:w="3077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82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(J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ri)</w:t>
                        </w:r>
                      </w:p>
                    </w:tc>
                    <w:tc>
                      <w:tcPr>
                        <w:tcW w:w="1075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82"/>
                          <w:ind w:left="440" w:right="42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1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82"/>
                          <w:ind w:left="25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Kot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</w:p>
                    </w:tc>
                    <w:tc>
                      <w:tcPr>
                        <w:tcW w:w="170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82"/>
                          <w:ind w:left="10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10.000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82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30.000</w:t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39"/>
                          <w:ind w:left="17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3.</w:t>
                        </w:r>
                      </w:p>
                    </w:tc>
                    <w:tc>
                      <w:tcPr>
                        <w:tcW w:w="3077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39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Air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las</w:t>
                        </w:r>
                      </w:p>
                    </w:tc>
                    <w:tc>
                      <w:tcPr>
                        <w:tcW w:w="1075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39"/>
                          <w:ind w:left="380" w:right="36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15</w:t>
                        </w:r>
                      </w:p>
                    </w:tc>
                    <w:tc>
                      <w:tcPr>
                        <w:tcW w:w="11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39"/>
                          <w:ind w:left="35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Dus</w:t>
                        </w:r>
                      </w:p>
                    </w:tc>
                    <w:tc>
                      <w:tcPr>
                        <w:tcW w:w="170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39"/>
                          <w:ind w:left="10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24.000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39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360.000</w:t>
                        </w:r>
                      </w:p>
                    </w:tc>
                  </w:tr>
                  <w:tr>
                    <w:trPr>
                      <w:trHeight w:val="463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87"/>
                          <w:ind w:left="17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4.</w:t>
                        </w:r>
                      </w:p>
                    </w:tc>
                    <w:tc>
                      <w:tcPr>
                        <w:tcW w:w="3077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87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Air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Botol</w:t>
                        </w:r>
                      </w:p>
                    </w:tc>
                    <w:tc>
                      <w:tcPr>
                        <w:tcW w:w="1075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87"/>
                          <w:ind w:left="380" w:right="36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15</w:t>
                        </w:r>
                      </w:p>
                    </w:tc>
                    <w:tc>
                      <w:tcPr>
                        <w:tcW w:w="11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87"/>
                          <w:ind w:left="28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Botol</w:t>
                        </w:r>
                      </w:p>
                    </w:tc>
                    <w:tc>
                      <w:tcPr>
                        <w:tcW w:w="170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87"/>
                          <w:ind w:left="10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2.500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87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37.500</w:t>
                        </w:r>
                      </w:p>
                    </w:tc>
                  </w:tr>
                  <w:tr>
                    <w:trPr>
                      <w:trHeight w:val="444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79"/>
                          <w:ind w:left="17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5.</w:t>
                        </w:r>
                      </w:p>
                    </w:tc>
                    <w:tc>
                      <w:tcPr>
                        <w:tcW w:w="3077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79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(Pes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1075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79"/>
                          <w:ind w:left="380" w:right="36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30</w:t>
                        </w:r>
                      </w:p>
                    </w:tc>
                    <w:tc>
                      <w:tcPr>
                        <w:tcW w:w="11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79"/>
                          <w:ind w:left="25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Kot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</w:p>
                    </w:tc>
                    <w:tc>
                      <w:tcPr>
                        <w:tcW w:w="170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79"/>
                          <w:ind w:left="10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10.000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79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300.000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48"/>
                          <w:ind w:left="17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6.</w:t>
                        </w:r>
                      </w:p>
                    </w:tc>
                    <w:tc>
                      <w:tcPr>
                        <w:tcW w:w="3077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48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(Ju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i)</w:t>
                        </w:r>
                      </w:p>
                    </w:tc>
                    <w:tc>
                      <w:tcPr>
                        <w:tcW w:w="1075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48"/>
                          <w:ind w:left="440" w:right="42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1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48"/>
                          <w:ind w:left="25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Kot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</w:p>
                    </w:tc>
                    <w:tc>
                      <w:tcPr>
                        <w:tcW w:w="170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48"/>
                          <w:ind w:left="10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10.000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48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30.000</w:t>
                        </w:r>
                      </w:p>
                    </w:tc>
                  </w:tr>
                  <w:tr>
                    <w:trPr>
                      <w:trHeight w:val="492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1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17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7.</w:t>
                        </w:r>
                      </w:p>
                    </w:tc>
                    <w:tc>
                      <w:tcPr>
                        <w:tcW w:w="3077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1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(Satp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m)</w:t>
                        </w:r>
                      </w:p>
                    </w:tc>
                    <w:tc>
                      <w:tcPr>
                        <w:tcW w:w="1075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1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ind w:left="440" w:right="42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1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1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25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Kot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</w:p>
                    </w:tc>
                    <w:tc>
                      <w:tcPr>
                        <w:tcW w:w="170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1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10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10.000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1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50.000</w:t>
                        </w:r>
                      </w:p>
                    </w:tc>
                  </w:tr>
                  <w:tr>
                    <w:trPr>
                      <w:trHeight w:val="430" w:hRule="exact"/>
                    </w:trPr>
                    <w:tc>
                      <w:tcPr>
                        <w:tcW w:w="5778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70"/>
                          <w:ind w:left="2431" w:right="2418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435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70"/>
                          <w:ind w:left="1023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1.107.500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25" w:hRule="exact"/>
                    </w:trPr>
                    <w:tc>
                      <w:tcPr>
                        <w:tcW w:w="9213" w:type="dxa"/>
                        <w:gridSpan w:val="9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D966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7"/>
                          <w:ind w:left="3562" w:right="355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PERLENGKAP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8"/>
                          <w:ind w:left="11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No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8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8"/>
                          <w:ind w:left="486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Pengel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33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8"/>
                          <w:ind w:left="18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77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8"/>
                          <w:ind w:left="27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atuan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0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8"/>
                          <w:ind w:left="133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Harga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Satuan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8"/>
                          <w:ind w:left="48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10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17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</w:t>
                        </w:r>
                      </w:p>
                    </w:tc>
                    <w:tc>
                      <w:tcPr>
                        <w:tcW w:w="28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3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rtifik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rta</w:t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11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ndiv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du)</w:t>
                        </w:r>
                      </w:p>
                    </w:tc>
                    <w:tc>
                      <w:tcPr>
                        <w:tcW w:w="1133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10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ind w:left="409" w:right="39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30</w:t>
                        </w:r>
                      </w:p>
                    </w:tc>
                    <w:tc>
                      <w:tcPr>
                        <w:tcW w:w="1277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10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28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mbar</w:t>
                        </w:r>
                      </w:p>
                    </w:tc>
                    <w:tc>
                      <w:tcPr>
                        <w:tcW w:w="170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10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10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5.000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10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150.000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7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2.</w:t>
                        </w:r>
                      </w:p>
                    </w:tc>
                    <w:tc>
                      <w:tcPr>
                        <w:tcW w:w="28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rtifik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ia</w:t>
                        </w:r>
                      </w:p>
                    </w:tc>
                    <w:tc>
                      <w:tcPr>
                        <w:tcW w:w="1133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7"/>
                          <w:ind w:left="409" w:right="39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45</w:t>
                        </w:r>
                      </w:p>
                    </w:tc>
                    <w:tc>
                      <w:tcPr>
                        <w:tcW w:w="1277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26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mbar</w:t>
                        </w:r>
                      </w:p>
                    </w:tc>
                    <w:tc>
                      <w:tcPr>
                        <w:tcW w:w="170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0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5.000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225.000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9"/>
                          <w:ind w:left="17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3.</w:t>
                        </w:r>
                      </w:p>
                    </w:tc>
                    <w:tc>
                      <w:tcPr>
                        <w:tcW w:w="28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9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iala</w:t>
                        </w:r>
                      </w:p>
                    </w:tc>
                    <w:tc>
                      <w:tcPr>
                        <w:tcW w:w="1133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9"/>
                          <w:ind w:left="469" w:right="45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277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9"/>
                          <w:ind w:left="29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</w:p>
                    </w:tc>
                    <w:tc>
                      <w:tcPr>
                        <w:tcW w:w="170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9"/>
                          <w:ind w:left="10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150.000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9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450.000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7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4.</w:t>
                        </w:r>
                      </w:p>
                    </w:tc>
                    <w:tc>
                      <w:tcPr>
                        <w:tcW w:w="28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diah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133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7"/>
                          <w:ind w:left="469" w:right="45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277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29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Rupiah</w:t>
                        </w:r>
                      </w:p>
                    </w:tc>
                    <w:tc>
                      <w:tcPr>
                        <w:tcW w:w="170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0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1.500.000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1.500.000</w:t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31"/>
                          <w:ind w:left="17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5.</w:t>
                        </w:r>
                      </w:p>
                    </w:tc>
                    <w:tc>
                      <w:tcPr>
                        <w:tcW w:w="28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31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diah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133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31"/>
                          <w:ind w:left="469" w:right="45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277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31"/>
                          <w:ind w:left="29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Rupiah</w:t>
                        </w:r>
                      </w:p>
                    </w:tc>
                    <w:tc>
                      <w:tcPr>
                        <w:tcW w:w="170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31"/>
                          <w:ind w:left="10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1.000.000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31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1.000.000</w:t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REN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BIA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RJA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TCP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0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6.</w:t>
            </w:r>
          </w:p>
        </w:tc>
        <w:tc>
          <w:tcPr>
            <w:tcW w:w="2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diah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63" w:right="4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8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Rupiah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700.000</w:t>
            </w:r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700.000</w:t>
            </w:r>
          </w:p>
        </w:tc>
      </w:tr>
      <w:tr>
        <w:trPr>
          <w:trHeight w:val="326" w:hRule="exact"/>
        </w:trPr>
        <w:tc>
          <w:tcPr>
            <w:tcW w:w="578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9"/>
              <w:ind w:left="2426" w:right="2425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43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9"/>
              <w:ind w:left="101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4.025.000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24" w:hRule="exact"/>
        </w:trPr>
        <w:tc>
          <w:tcPr>
            <w:tcW w:w="578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1506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ELU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43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101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6.686.500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320" w:right="38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NB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gga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iaya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b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ah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ai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gan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sit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asi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</w:t>
      </w:r>
      <w:r>
        <w:rPr>
          <w:rFonts w:cs="Times New Roman" w:hAnsi="Times New Roman" w:eastAsia="Times New Roman" w:ascii="Times New Roman"/>
          <w:b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Rad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tiya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/P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</w:t>
      </w:r>
      <w:r>
        <w:rPr>
          <w:rFonts w:cs="Times New Roman" w:hAnsi="Times New Roman" w:eastAsia="Times New Roman" w:ascii="Times New Roman"/>
          <w:b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ologi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atika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NIM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</w:t>
      </w:r>
      <w:r>
        <w:rPr>
          <w:rFonts w:cs="Times New Roman" w:hAnsi="Times New Roman" w:eastAsia="Times New Roman" w:ascii="Times New Roman"/>
          <w:b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E41190200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3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9" w:hRule="exact"/>
        </w:trPr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NO.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6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63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RJA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GRA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26" w:hRule="exact"/>
        </w:trPr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Kegia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Expo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iah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M)</w:t>
            </w:r>
          </w:p>
        </w:tc>
      </w:tr>
      <w:tr>
        <w:trPr>
          <w:trHeight w:val="326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gg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Jawab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Alv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to</w:t>
            </w:r>
          </w:p>
        </w:tc>
      </w:tr>
      <w:tr>
        <w:trPr>
          <w:trHeight w:val="329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iya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</w:p>
        </w:tc>
      </w:tr>
      <w:tr>
        <w:trPr>
          <w:trHeight w:val="5387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Latar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lineRule="exact" w:line="260"/>
              <w:ind w:left="102" w:right="7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rk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knol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unikasi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41" w:lineRule="auto" w:line="276"/>
              <w:ind w:left="102" w:right="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mendo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rub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hidupan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t,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ngsa</w:t>
            </w:r>
            <w:r>
              <w:rPr>
                <w:rFonts w:cs="Times New Roman" w:hAnsi="Times New Roman" w:eastAsia="Times New Roman" w:ascii="Times New Roman"/>
                <w:spacing w:val="-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tan</w:t>
            </w:r>
            <w:r>
              <w:rPr>
                <w:rFonts w:cs="Times New Roman" w:hAnsi="Times New Roman" w:eastAsia="Times New Roman" w:ascii="Times New Roman"/>
                <w:spacing w:val="-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teknologi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info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info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bud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1" w:lineRule="auto" w:line="276"/>
              <w:ind w:left="102" w:right="6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rk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utakhi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struktur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nfo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komun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rk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mbang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gnifik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n.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masuknya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rb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teknologi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info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masi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makin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mode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rga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u,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dipastik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rtumbuh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struk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info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masi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unikasi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ktor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membutuhkan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sumb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manusia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rku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menuhi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rb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kebutuh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lineRule="auto" w:line="276"/>
              <w:ind w:left="102" w:right="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Expo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med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muan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sional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orum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kompetisi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jukan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kep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hasil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rya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inovatif</w:t>
            </w:r>
          </w:p>
        </w:tc>
      </w:tr>
      <w:tr>
        <w:trPr>
          <w:trHeight w:val="317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kre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f.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juga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untuk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rkomunik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si,</w:t>
            </w:r>
          </w:p>
        </w:tc>
      </w:tr>
      <w:tr>
        <w:trPr>
          <w:trHeight w:val="972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7" w:lineRule="auto" w:line="276"/>
              <w:ind w:left="102" w:right="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rtuk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info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jang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gus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uj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id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rma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ruan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Tinggi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ndid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bdian</w:t>
            </w:r>
          </w:p>
        </w:tc>
      </w:tr>
    </w:tbl>
    <w:p>
      <w:pPr>
        <w:sectPr>
          <w:pgMar w:header="602" w:footer="0" w:top="2340" w:bottom="280" w:left="1120" w:right="1020"/>
          <w:pgSz w:w="11920" w:h="16840"/>
        </w:sectPr>
      </w:pP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596" w:hRule="exact"/>
        </w:trPr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Kegia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rma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rgu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nggi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Konstitusi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je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GBHPKO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je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3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/ART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GBHK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HMJ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2021</w:t>
            </w:r>
          </w:p>
        </w:tc>
      </w:tr>
      <w:tr>
        <w:trPr>
          <w:trHeight w:val="343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giatan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Expo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iah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M)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lah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310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"/>
              <w:ind w:left="1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ujudan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3083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4" w:lineRule="auto" w:line="269"/>
              <w:ind w:left="14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rgu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nggi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jad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l,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guna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meningk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tkan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bud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kompetisi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untuk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stasi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lang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media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muan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sional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kompetisi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ujukan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siasi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rya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gga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mampu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rk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teknik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mber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masy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umu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rgu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ggi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lainny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diri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sional,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Expo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Lomba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hnop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CP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ind w:left="141" w:right="10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lkshow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sional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nung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OM)</w:t>
            </w:r>
          </w:p>
        </w:tc>
      </w:tr>
      <w:tr>
        <w:trPr>
          <w:trHeight w:val="5924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juan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auto" w:line="275"/>
              <w:ind w:left="822" w:right="823" w:hanging="360"/>
            </w:pPr>
            <w:r>
              <w:rPr>
                <w:rFonts w:cs="Arial" w:hAnsi="Arial" w:eastAsia="Arial" w:ascii="Arial"/>
                <w:color w:val="1F2023"/>
                <w:spacing w:val="0"/>
                <w:w w:val="100"/>
                <w:sz w:val="22"/>
                <w:szCs w:val="22"/>
              </w:rPr>
              <w:t>1.</w:t>
            </w:r>
            <w:r>
              <w:rPr>
                <w:rFonts w:cs="Arial" w:hAnsi="Arial" w:eastAsia="Arial" w:ascii="Arial"/>
                <w:color w:val="1F2023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color w:val="1F2023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tk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tit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sis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ru</w:t>
            </w:r>
            <w:r>
              <w:rPr>
                <w:rFonts w:cs="Arial" w:hAnsi="Arial" w:eastAsia="Arial" w:ascii="Arial"/>
                <w:color w:val="000000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color w:val="00000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si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3" w:lineRule="auto" w:line="275"/>
              <w:ind w:left="822" w:right="264" w:hanging="360"/>
            </w:pPr>
            <w:r>
              <w:rPr>
                <w:rFonts w:cs="Arial" w:hAnsi="Arial" w:eastAsia="Arial" w:ascii="Arial"/>
                <w:color w:val="1F2023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Arial" w:hAnsi="Arial" w:eastAsia="Arial" w:ascii="Arial"/>
                <w:color w:val="1F2023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color w:val="1F2023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lkan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tk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color w:val="000000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ktif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sis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ru</w:t>
            </w:r>
            <w:r>
              <w:rPr>
                <w:rFonts w:cs="Arial" w:hAnsi="Arial" w:eastAsia="Arial" w:ascii="Arial"/>
                <w:color w:val="000000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color w:val="00000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id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color w:val="000000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color w:val="00000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ikasi</w:t>
            </w:r>
            <w:r>
              <w:rPr>
                <w:rFonts w:cs="Arial" w:hAnsi="Arial" w:eastAsia="Arial" w:ascii="Arial"/>
                <w:color w:val="00000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ia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PIM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3"/>
              <w:ind w:left="462"/>
            </w:pPr>
            <w:r>
              <w:rPr>
                <w:rFonts w:cs="Arial" w:hAnsi="Arial" w:eastAsia="Arial" w:ascii="Arial"/>
                <w:color w:val="1F2023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Arial" w:hAnsi="Arial" w:eastAsia="Arial" w:ascii="Arial"/>
                <w:color w:val="1F2023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color w:val="1F2023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rke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color w:val="000000"/>
                <w:spacing w:val="-3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sis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-2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rus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n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1"/>
              <w:ind w:left="8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Tek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masy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s.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1" w:lineRule="auto" w:line="275"/>
              <w:ind w:left="822" w:right="588" w:hanging="360"/>
            </w:pPr>
            <w:r>
              <w:rPr>
                <w:rFonts w:cs="Arial" w:hAnsi="Arial" w:eastAsia="Arial" w:ascii="Arial"/>
                <w:color w:val="1F2023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Arial" w:hAnsi="Arial" w:eastAsia="Arial" w:ascii="Arial"/>
                <w:color w:val="1F2023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color w:val="1F2023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rke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color w:val="000000"/>
                <w:spacing w:val="-3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color w:val="000000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color w:val="00000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siswa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sis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lur</w:t>
            </w:r>
            <w:r>
              <w:rPr>
                <w:rFonts w:cs="Arial" w:hAnsi="Arial" w:eastAsia="Arial" w:ascii="Arial"/>
                <w:color w:val="000000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a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3"/>
              <w:ind w:left="462"/>
            </w:pPr>
            <w:r>
              <w:rPr>
                <w:rFonts w:cs="Arial" w:hAnsi="Arial" w:eastAsia="Arial" w:ascii="Arial"/>
                <w:color w:val="1F2023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Arial" w:hAnsi="Arial" w:eastAsia="Arial" w:ascii="Arial"/>
                <w:color w:val="1F2023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color w:val="1F2023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li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color w:val="00000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sis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/siswi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color w:val="000000"/>
                <w:spacing w:val="-2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IT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1" w:lineRule="auto" w:line="275"/>
              <w:ind w:left="822" w:right="465" w:hanging="360"/>
            </w:pPr>
            <w:r>
              <w:rPr>
                <w:rFonts w:cs="Arial" w:hAnsi="Arial" w:eastAsia="Arial" w:ascii="Arial"/>
                <w:color w:val="1F2023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Arial" w:hAnsi="Arial" w:eastAsia="Arial" w:ascii="Arial"/>
                <w:color w:val="1F2023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color w:val="1F2023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tk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ji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color w:val="00000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sis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color w:val="000000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rsaing</w:t>
            </w:r>
            <w:r>
              <w:rPr>
                <w:rFonts w:cs="Arial" w:hAnsi="Arial" w:eastAsia="Arial" w:ascii="Arial"/>
                <w:color w:val="00000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rk</w:t>
            </w:r>
            <w:r>
              <w:rPr>
                <w:rFonts w:cs="Arial" w:hAnsi="Arial" w:eastAsia="Arial" w:ascii="Arial"/>
                <w:color w:val="00000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tisi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" w:lineRule="auto" w:line="277"/>
              <w:ind w:left="822" w:right="329" w:hanging="360"/>
            </w:pPr>
            <w:r>
              <w:rPr>
                <w:rFonts w:cs="Arial" w:hAnsi="Arial" w:eastAsia="Arial" w:ascii="Arial"/>
                <w:color w:val="1F2023"/>
                <w:spacing w:val="0"/>
                <w:w w:val="100"/>
                <w:sz w:val="22"/>
                <w:szCs w:val="22"/>
              </w:rPr>
              <w:t>7.</w:t>
            </w:r>
            <w:r>
              <w:rPr>
                <w:rFonts w:cs="Arial" w:hAnsi="Arial" w:eastAsia="Arial" w:ascii="Arial"/>
                <w:color w:val="1F2023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color w:val="1F2023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tiv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color w:val="00000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lai</w:t>
            </w:r>
            <w:r>
              <w:rPr>
                <w:rFonts w:cs="Arial" w:hAnsi="Arial" w:eastAsia="Arial" w:ascii="Arial"/>
                <w:color w:val="00000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ibi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T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Arial" w:hAnsi="Arial" w:eastAsia="Arial" w:ascii="Arial"/>
                <w:color w:val="1F2023"/>
                <w:spacing w:val="0"/>
                <w:w w:val="100"/>
                <w:sz w:val="22"/>
                <w:szCs w:val="22"/>
              </w:rPr>
              <w:t>8.</w:t>
            </w:r>
            <w:r>
              <w:rPr>
                <w:rFonts w:cs="Arial" w:hAnsi="Arial" w:eastAsia="Arial" w:ascii="Arial"/>
                <w:color w:val="1F2023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color w:val="1F2023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kr</w:t>
            </w:r>
            <w:r>
              <w:rPr>
                <w:rFonts w:cs="Arial" w:hAnsi="Arial" w:eastAsia="Arial" w:ascii="Arial"/>
                <w:color w:val="000000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ma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sis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ru</w:t>
            </w:r>
            <w:r>
              <w:rPr>
                <w:rFonts w:cs="Arial" w:hAnsi="Arial" w:eastAsia="Arial" w:ascii="Arial"/>
                <w:color w:val="00000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color w:val="000000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n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1" w:lineRule="auto" w:line="275"/>
              <w:ind w:left="822" w:right="84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iki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646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tp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kegi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tan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kegi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</w:tc>
      </w:tr>
    </w:tbl>
    <w:p>
      <w:pPr>
        <w:sectPr>
          <w:pgMar w:header="602" w:footer="0" w:top="2340" w:bottom="280" w:left="1120" w:right="1020"/>
          <w:pgSz w:w="11920" w:h="16840"/>
        </w:sectPr>
      </w:pP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596" w:hRule="exact"/>
        </w:trPr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m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1"/>
              <w:ind w:left="82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id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I.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1" w:lineRule="auto" w:line="276"/>
              <w:ind w:left="822" w:right="224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lurkan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TI.</w:t>
            </w:r>
          </w:p>
        </w:tc>
      </w:tr>
      <w:tr>
        <w:trPr>
          <w:trHeight w:val="944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(s)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mampu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4" w:lineRule="auto" w:line="275"/>
              <w:ind w:left="822" w:right="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bidang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knologi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info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komunik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yang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nggul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rkomp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ten.</w:t>
            </w:r>
          </w:p>
        </w:tc>
      </w:tr>
      <w:tr>
        <w:trPr>
          <w:trHeight w:val="317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iki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tensi</w:t>
            </w:r>
          </w:p>
        </w:tc>
      </w:tr>
      <w:tr>
        <w:trPr>
          <w:trHeight w:val="5415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2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8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bidang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teknologi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nfo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masi.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43" w:lineRule="auto" w:line="275"/>
              <w:ind w:left="822" w:right="65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xpo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mu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produk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pam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rk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1" w:lineRule="auto" w:line="276"/>
              <w:ind w:left="822" w:right="62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mampu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ing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nggi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kompeti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ntar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mbangk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mampu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nnya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lineRule="auto" w:line="275"/>
              <w:ind w:left="822" w:right="65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inovatif.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2" w:lineRule="auto" w:line="275"/>
              <w:ind w:left="822" w:right="66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hnop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muda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iapk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ikut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dunia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industri.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4" w:lineRule="auto" w:line="275"/>
              <w:ind w:left="822" w:right="64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7.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tahui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potensi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teknologi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hingga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mampu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tensi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rh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umu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4" w:lineRule="auto" w:line="275"/>
              <w:ind w:left="822" w:right="63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8.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umum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hui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lebih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potensi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sumb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manusia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khususnya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urus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knologi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masi</w:t>
            </w:r>
          </w:p>
        </w:tc>
      </w:tr>
      <w:tr>
        <w:trPr>
          <w:trHeight w:val="329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tasi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/i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jat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rgu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Tinggi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ional</w:t>
            </w:r>
          </w:p>
        </w:tc>
      </w:tr>
      <w:tr>
        <w:trPr>
          <w:trHeight w:val="326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Gor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rju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knik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</w:p>
        </w:tc>
      </w:tr>
      <w:tr>
        <w:trPr>
          <w:trHeight w:val="329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mber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2021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Minggu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1)</w:t>
            </w:r>
          </w:p>
        </w:tc>
      </w:tr>
      <w:tr>
        <w:trPr>
          <w:trHeight w:val="307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ngths</w:t>
            </w:r>
          </w:p>
        </w:tc>
      </w:tr>
      <w:tr>
        <w:trPr>
          <w:trHeight w:val="2287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gridSpan w:val="2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 w:lineRule="auto" w:line="258"/>
              <w:ind w:left="822" w:right="312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rlomb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kampus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gga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kuk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luar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mpus</w:t>
            </w:r>
          </w:p>
          <w:p>
            <w:pPr>
              <w:rPr>
                <w:sz w:val="16"/>
                <w:szCs w:val="16"/>
              </w:rPr>
              <w:jc w:val="left"/>
              <w:spacing w:before="2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promosi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nunjang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tensi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1"/>
              <w:ind w:left="8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Jurus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knologi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teknik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mber</w:t>
            </w:r>
          </w:p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promosi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teknik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1"/>
              <w:ind w:left="8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dunia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</w:p>
        </w:tc>
      </w:tr>
    </w:tbl>
    <w:p>
      <w:pPr>
        <w:sectPr>
          <w:pgMar w:header="602" w:footer="0" w:top="2340" w:bottom="280" w:left="1120" w:right="1020"/>
          <w:pgSz w:w="11920" w:h="16840"/>
        </w:sectPr>
      </w:pP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07" w:hRule="exact"/>
        </w:trPr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sses</w:t>
            </w:r>
          </w:p>
        </w:tc>
      </w:tr>
      <w:tr>
        <w:trPr>
          <w:trHeight w:val="1988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lemb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juga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uru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1"/>
              <w:ind w:left="8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Tinggi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</w:p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58"/>
              <w:ind w:left="822" w:right="928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pand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kegi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maksim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</w:p>
          <w:p>
            <w:pPr>
              <w:rPr>
                <w:sz w:val="16"/>
                <w:szCs w:val="16"/>
              </w:rPr>
              <w:jc w:val="left"/>
              <w:spacing w:before="4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6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</w:tc>
      </w:tr>
      <w:tr>
        <w:trPr>
          <w:trHeight w:val="476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5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Oppo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tun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</w:tr>
      <w:tr>
        <w:trPr>
          <w:trHeight w:val="2004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9" w:lineRule="auto" w:line="275"/>
              <w:ind w:left="822" w:right="573" w:hanging="360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tisi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"/>
              <w:ind w:left="46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ibi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IT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1"/>
              <w:ind w:left="46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M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3" w:lineRule="auto" w:line="275"/>
              <w:ind w:left="822" w:right="171" w:hanging="360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ipr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sika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Arial" w:hAnsi="Arial" w:eastAsia="Arial" w:ascii="Arial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</w:p>
        </w:tc>
      </w:tr>
      <w:tr>
        <w:trPr>
          <w:trHeight w:val="418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ts</w:t>
            </w:r>
          </w:p>
        </w:tc>
      </w:tr>
      <w:tr>
        <w:trPr>
          <w:trHeight w:val="2122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9" w:lineRule="auto" w:line="275"/>
              <w:ind w:left="822" w:right="756" w:hanging="360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sis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ma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iku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tisi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" w:lineRule="auto" w:line="275"/>
              <w:ind w:left="822" w:right="741" w:hanging="360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ma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rsa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3" w:lineRule="auto" w:line="275"/>
              <w:ind w:left="822" w:right="127" w:hanging="360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isa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rk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isa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stik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zin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311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Dana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"/>
              <w:ind w:left="46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651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7"/>
              <w:ind w:left="46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Biaya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1"/>
              <w:ind w:left="46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itra</w:t>
            </w:r>
          </w:p>
        </w:tc>
      </w:tr>
      <w:tr>
        <w:trPr>
          <w:trHeight w:val="329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Anggaran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</w:p>
        </w:tc>
      </w:tr>
      <w:tr>
        <w:trPr>
          <w:trHeight w:val="309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TI</w:t>
            </w:r>
          </w:p>
        </w:tc>
      </w:tr>
      <w:tr>
        <w:trPr>
          <w:trHeight w:val="317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8"/>
              <w:ind w:left="46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318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7"/>
              <w:ind w:left="46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336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9"/>
              <w:ind w:left="46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HI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ATEK</w:t>
            </w:r>
          </w:p>
        </w:tc>
      </w:tr>
      <w:tr>
        <w:trPr>
          <w:trHeight w:val="306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Tolok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Kebe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394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Kebe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7"/>
              <w:ind w:left="822" w:right="63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7.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knya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roduk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dihasilk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oleh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teknik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teknik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mber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8.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numbuhkan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8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iki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kompeti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if</w:t>
            </w:r>
          </w:p>
        </w:tc>
      </w:tr>
      <w:tr>
        <w:trPr>
          <w:trHeight w:val="277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ningkatk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</w:tc>
      </w:tr>
    </w:tbl>
    <w:p>
      <w:pPr>
        <w:sectPr>
          <w:pgMar w:header="602" w:footer="0" w:top="2340" w:bottom="280" w:left="1120" w:right="1020"/>
          <w:pgSz w:w="11920" w:h="16840"/>
        </w:sectPr>
      </w:pP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962" w:hRule="exact"/>
        </w:trPr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8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tent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" w:lineRule="exact" w:line="260"/>
              <w:ind w:left="822" w:right="63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inya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MK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prov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nsi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rb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mua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hadir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 w:lineRule="exact" w:line="260"/>
              <w:ind w:left="822" w:right="65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ikan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igur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ingan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ktu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yang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ntukan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822" w:right="64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13.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5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lkshow</w:t>
            </w:r>
            <w:r>
              <w:rPr>
                <w:rFonts w:cs="Times New Roman" w:hAnsi="Times New Roman" w:eastAsia="Times New Roman" w:ascii="Times New Roman"/>
                <w:spacing w:val="5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5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5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5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spacing w:val="5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guru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nggi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provinsi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rb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14.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lkshow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mi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8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disamp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ikan.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Jurus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knologi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nfo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giku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8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lkshow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sional.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 w:lineRule="auto" w:line="277"/>
              <w:ind w:left="822" w:right="62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nggi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ovinsi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yang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17.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mengikuti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8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18.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ngsung.</w:t>
            </w:r>
          </w:p>
        </w:tc>
      </w:tr>
      <w:tr>
        <w:trPr>
          <w:trHeight w:val="318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19.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urus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318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8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knologi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masi</w:t>
            </w:r>
          </w:p>
        </w:tc>
      </w:tr>
      <w:tr>
        <w:trPr>
          <w:trHeight w:val="317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lkan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ka</w:t>
            </w:r>
          </w:p>
        </w:tc>
      </w:tr>
      <w:tr>
        <w:trPr>
          <w:trHeight w:val="317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8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ngsung</w:t>
            </w:r>
          </w:p>
        </w:tc>
      </w:tr>
      <w:tr>
        <w:trPr>
          <w:trHeight w:val="318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</w:t>
            </w:r>
          </w:p>
        </w:tc>
      </w:tr>
      <w:tr>
        <w:trPr>
          <w:trHeight w:val="654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" w:lineRule="auto" w:line="275"/>
              <w:ind w:left="822" w:right="6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ru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maupun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HMJ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nya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giat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</w:p>
        </w:tc>
      </w:tr>
      <w:tr>
        <w:trPr>
          <w:trHeight w:val="309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Tolok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Uk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Kebe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asi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19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9"/>
              <w:ind w:left="277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Arial" w:hAnsi="Arial" w:eastAsia="Arial" w:ascii="Arial"/>
                <w:spacing w:val="5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Ex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</w:tr>
      <w:tr>
        <w:trPr>
          <w:trHeight w:val="2380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7" w:lineRule="auto" w:line="274"/>
              <w:ind w:left="1182" w:right="60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ini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6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rkan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ik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"/>
              <w:ind w:left="118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ik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r)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3"/>
              <w:ind w:left="8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0"/>
              <w:ind w:left="118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s,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skt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tika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1"/>
              <w:ind w:left="8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ini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EXPO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39"/>
              <w:ind w:left="118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ih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ir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</w:tc>
      </w:tr>
      <w:tr>
        <w:trPr>
          <w:trHeight w:val="476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7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6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IT</w:t>
            </w:r>
          </w:p>
        </w:tc>
      </w:tr>
      <w:tr>
        <w:trPr>
          <w:trHeight w:val="1287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tabs>
                <w:tab w:pos="1180" w:val="left"/>
              </w:tabs>
              <w:jc w:val="left"/>
              <w:spacing w:before="7" w:lineRule="auto" w:line="275"/>
              <w:ind w:left="1182" w:right="663" w:hanging="36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</w:t>
              <w:tab/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Terca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rovinsi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rb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tabs>
                <w:tab w:pos="1180" w:val="left"/>
              </w:tabs>
              <w:jc w:val="left"/>
              <w:spacing w:before="1" w:lineRule="auto" w:line="277"/>
              <w:ind w:left="1182" w:right="465" w:hanging="36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2</w:t>
              <w:tab/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Terca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tisi</w:t>
            </w:r>
          </w:p>
        </w:tc>
      </w:tr>
    </w:tbl>
    <w:p>
      <w:pPr>
        <w:sectPr>
          <w:pgMar w:header="602" w:footer="0" w:top="2340" w:bottom="280" w:left="1120" w:right="1020"/>
          <w:pgSz w:w="11920" w:h="16840"/>
        </w:sectPr>
      </w:pP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102" w:hRule="exact"/>
        </w:trPr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8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Arial" w:hAnsi="Arial" w:eastAsia="Arial" w:ascii="Arial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ikan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1"/>
              <w:ind w:left="118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rasi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1"/>
              <w:ind w:left="143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jar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ktu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476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7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37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  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lk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io</w:t>
            </w:r>
            <w:r>
              <w:rPr>
                <w:rFonts w:cs="Arial" w:hAnsi="Arial" w:eastAsia="Arial" w:ascii="Arial"/>
                <w:spacing w:val="3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063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tabs>
                <w:tab w:pos="1200" w:val="left"/>
              </w:tabs>
              <w:jc w:val="left"/>
              <w:spacing w:before="7" w:lineRule="auto" w:line="276"/>
              <w:ind w:left="1218" w:right="82" w:hanging="36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</w:t>
              <w:tab/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Terca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vinsi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3"/>
              <w:ind w:left="85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Arial" w:hAnsi="Arial" w:eastAsia="Arial" w:ascii="Arial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lksh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1"/>
              <w:ind w:left="121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8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%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isamp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ik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1"/>
              <w:ind w:left="85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Arial" w:hAnsi="Arial" w:eastAsia="Arial" w:ascii="Arial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iku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leh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ini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ma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rus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1"/>
              <w:ind w:left="1218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Tek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si.</w:t>
            </w:r>
          </w:p>
        </w:tc>
      </w:tr>
      <w:tr>
        <w:trPr>
          <w:trHeight w:val="524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7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6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D.</w:t>
            </w:r>
            <w:r>
              <w:rPr>
                <w:rFonts w:cs="Arial" w:hAnsi="Arial" w:eastAsia="Arial" w:ascii="Arial"/>
                <w:spacing w:val="5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</w:p>
        </w:tc>
      </w:tr>
      <w:tr>
        <w:trPr>
          <w:trHeight w:val="1636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tabs>
                <w:tab w:pos="1180" w:val="left"/>
              </w:tabs>
              <w:jc w:val="both"/>
              <w:spacing w:before="55" w:lineRule="auto" w:line="276"/>
              <w:ind w:left="1182" w:right="67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rov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tabs>
                <w:tab w:pos="1180" w:val="left"/>
              </w:tabs>
              <w:jc w:val="both"/>
              <w:spacing w:lineRule="auto" w:line="274"/>
              <w:ind w:left="1182" w:right="65" w:hanging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</w:t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leh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rta</w:t>
            </w:r>
          </w:p>
        </w:tc>
      </w:tr>
      <w:tr>
        <w:trPr>
          <w:trHeight w:val="319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9"/>
              <w:ind w:left="8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Arial" w:hAnsi="Arial" w:eastAsia="Arial" w:ascii="Arial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lol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791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7"/>
              <w:ind w:left="118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sikan</w:t>
            </w:r>
            <w:r>
              <w:rPr>
                <w:rFonts w:cs="Arial" w:hAnsi="Arial" w:eastAsia="Arial" w:ascii="Arial"/>
                <w:spacing w:val="5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rya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ya</w:t>
            </w:r>
            <w:r>
              <w:rPr>
                <w:rFonts w:cs="Arial" w:hAnsi="Arial" w:eastAsia="Arial" w:ascii="Arial"/>
                <w:spacing w:val="49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ik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1"/>
              <w:ind w:left="118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</w:p>
        </w:tc>
      </w:tr>
      <w:tr>
        <w:trPr>
          <w:trHeight w:val="476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6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6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AOM</w:t>
            </w:r>
          </w:p>
        </w:tc>
      </w:tr>
      <w:tr>
        <w:trPr>
          <w:trHeight w:val="318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9"/>
              <w:ind w:left="8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Arial" w:hAnsi="Arial" w:eastAsia="Arial" w:ascii="Arial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Arial" w:hAnsi="Arial" w:eastAsia="Arial" w:ascii="Arial"/>
                <w:spacing w:val="3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ir</w:t>
            </w:r>
            <w:r>
              <w:rPr>
                <w:rFonts w:cs="Arial" w:hAnsi="Arial" w:eastAsia="Arial" w:ascii="Arial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3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3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</w:p>
        </w:tc>
      </w:tr>
      <w:tr>
        <w:trPr>
          <w:trHeight w:val="317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7"/>
              <w:ind w:left="118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wal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Arial" w:hAnsi="Arial" w:eastAsia="Arial" w:ascii="Arial"/>
                <w:spacing w:val="2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itu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Arial" w:hAnsi="Arial" w:eastAsia="Arial" w:ascii="Arial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Arial" w:hAnsi="Arial" w:eastAsia="Arial" w:ascii="Arial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9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%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Arial" w:hAnsi="Arial" w:eastAsia="Arial" w:ascii="Arial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Arial" w:hAnsi="Arial" w:eastAsia="Arial" w:ascii="Arial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Arial" w:hAnsi="Arial" w:eastAsia="Arial" w:ascii="Arial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lu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h</w:t>
            </w:r>
          </w:p>
        </w:tc>
      </w:tr>
      <w:tr>
        <w:trPr>
          <w:trHeight w:val="317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7"/>
              <w:ind w:left="118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ru</w:t>
            </w:r>
          </w:p>
        </w:tc>
      </w:tr>
      <w:tr>
        <w:trPr>
          <w:trHeight w:val="1288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tabs>
                <w:tab w:pos="1180" w:val="left"/>
              </w:tabs>
              <w:jc w:val="left"/>
              <w:spacing w:before="7" w:lineRule="auto" w:line="277"/>
              <w:ind w:left="1182" w:right="62" w:hanging="36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2</w:t>
              <w:tab/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ini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rf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isa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82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Arial" w:hAnsi="Arial" w:eastAsia="Arial" w:ascii="Arial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Terpi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ih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ik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1"/>
              <w:ind w:left="118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rus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TI</w:t>
            </w:r>
          </w:p>
        </w:tc>
      </w:tr>
      <w:tr>
        <w:trPr>
          <w:trHeight w:val="310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288" w:hRule="exact"/>
        </w:trPr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305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8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Pres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39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iso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39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2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</w:p>
        </w:tc>
      </w:tr>
    </w:tbl>
    <w:p>
      <w:pPr>
        <w:sectPr>
          <w:pgMar w:header="602" w:footer="0" w:top="2340" w:bottom="280" w:left="1120" w:right="1020"/>
          <w:pgSz w:w="1192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71.974pt;margin-top:193.29pt;width:480.056pt;height:25.3pt;mso-position-horizontal-relative:page;mso-position-vertical-relative:page;z-index:-8270" coordorigin="1439,3866" coordsize="9601,506">
            <v:shape style="position:absolute;left:1450;top:3881;width:9580;height:475" coordorigin="1450,3881" coordsize="9580,475" path="m1450,4356l11030,4356,11030,3881,1450,3881,1450,4356xe" filled="t" fillcolor="#FFD966" stroked="f">
              <v:path arrowok="t"/>
              <v:fill/>
            </v:shape>
            <v:shape style="position:absolute;left:1553;top:3881;width:9373;height:413" coordorigin="1553,3881" coordsize="9373,413" path="m1553,4294l10927,4294,10927,3881,1553,3881,1553,4294xe" filled="t" fillcolor="#FFD966" stroked="f">
              <v:path arrowok="t"/>
              <v:fill/>
            </v:shape>
            <v:shape style="position:absolute;left:1450;top:3876;width:9580;height:0" coordorigin="1450,3876" coordsize="9580,0" path="m1450,3876l11030,3876e" filled="f" stroked="t" strokeweight="0.58pt" strokecolor="#000000">
              <v:path arrowok="t"/>
            </v:shape>
            <v:shape style="position:absolute;left:1445;top:3872;width:0;height:494" coordorigin="1445,3872" coordsize="0,494" path="m1445,3872l1445,4366e" filled="f" stroked="t" strokeweight="0.58pt" strokecolor="#000000">
              <v:path arrowok="t"/>
            </v:shape>
            <v:shape style="position:absolute;left:1450;top:4361;width:9580;height:0" coordorigin="1450,4361" coordsize="9580,0" path="m1450,4361l11030,4361e" filled="f" stroked="t" strokeweight="0.58pt" strokecolor="#000000">
              <v:path arrowok="t"/>
            </v:shape>
            <v:shape style="position:absolute;left:11035;top:3872;width:0;height:494" coordorigin="11035,3872" coordsize="0,494" path="m11035,3872l11035,4366e" filled="f" stroked="t" strokeweight="0.57998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exact" w:line="260"/>
        <w:ind w:left="433"/>
      </w:pP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ampiran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273"/>
        <w:ind w:left="3326" w:right="2863" w:hanging="9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BIA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GIA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RJA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LOMBA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36"/>
        <w:sectPr>
          <w:pgMar w:header="602" w:footer="0" w:top="2340" w:bottom="280" w:left="1120" w:right="1040"/>
          <w:pgSz w:w="11920" w:h="16840"/>
        </w:sectPr>
      </w:pPr>
      <w:r>
        <w:pict>
          <v:shape type="#_x0000_t202" style="position:absolute;margin-left:76.894pt;margin-top:13.5531pt;width:461.866pt;height:431.066pt;mso-position-horizontal-relative:page;mso-position-vertical-relative:paragraph;z-index:-826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22" w:hRule="exact"/>
                    </w:trPr>
                    <w:tc>
                      <w:tcPr>
                        <w:tcW w:w="9213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D966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2"/>
                          <w:ind w:left="3660" w:right="3666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INI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TR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08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No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0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59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Pengel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20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atuan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2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Harga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Satuan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45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29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2"/>
                          <w:ind w:left="156" w:right="1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30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2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Amplop</w:t>
                        </w:r>
                      </w:p>
                    </w:tc>
                    <w:tc>
                      <w:tcPr>
                        <w:tcW w:w="10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2"/>
                          <w:ind w:left="374" w:right="37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50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2"/>
                          <w:ind w:left="32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2"/>
                          <w:ind w:left="537" w:right="53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1.000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2"/>
                          <w:ind w:left="51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50.000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9"/>
                          <w:ind w:left="156" w:right="1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30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9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</w:p>
                    </w:tc>
                    <w:tc>
                      <w:tcPr>
                        <w:tcW w:w="10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9"/>
                          <w:ind w:left="434" w:right="43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9"/>
                          <w:ind w:left="35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Rim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9"/>
                          <w:ind w:left="51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60.000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9"/>
                          <w:ind w:left="4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120.000</w:t>
                        </w:r>
                      </w:p>
                    </w:tc>
                  </w:tr>
                  <w:tr>
                    <w:trPr>
                      <w:trHeight w:val="562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5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ind w:left="156" w:right="1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30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" w:lineRule="exact" w:line="260"/>
                          <w:ind w:left="102" w:right="86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rtifik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konfigur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ja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ingan</w:t>
                        </w:r>
                      </w:p>
                    </w:tc>
                    <w:tc>
                      <w:tcPr>
                        <w:tcW w:w="10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5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ind w:left="374" w:right="37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45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5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18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mbar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5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ind w:left="537" w:right="53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5.000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5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4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225.000</w:t>
                        </w:r>
                      </w:p>
                    </w:tc>
                  </w:tr>
                  <w:tr>
                    <w:trPr>
                      <w:trHeight w:val="562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7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ind w:left="156" w:right="1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30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" w:lineRule="exact" w:line="260"/>
                          <w:ind w:left="102" w:right="2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rta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kon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igu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ja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ingan</w:t>
                        </w:r>
                      </w:p>
                    </w:tc>
                    <w:tc>
                      <w:tcPr>
                        <w:tcW w:w="10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7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ind w:left="374" w:right="37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45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7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ind w:left="355" w:right="3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7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ind w:left="537" w:right="53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4.000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7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4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180.000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7"/>
                          <w:ind w:left="156" w:right="1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30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ju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omba</w:t>
                        </w:r>
                      </w:p>
                    </w:tc>
                    <w:tc>
                      <w:tcPr>
                        <w:tcW w:w="10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7"/>
                          <w:ind w:left="434" w:right="43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7"/>
                          <w:ind w:left="355" w:right="3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7"/>
                          <w:ind w:left="537" w:right="53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4.000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51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12.000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5812" w:type="dxa"/>
                        <w:gridSpan w:val="4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9"/>
                          <w:ind w:left="2441" w:right="244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40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9"/>
                          <w:ind w:left="1267" w:right="126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587.000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9213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D966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7"/>
                          <w:ind w:left="4114" w:right="411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9"/>
                          <w:ind w:left="108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No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0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9"/>
                          <w:ind w:left="59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Pengel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9"/>
                          <w:ind w:left="1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9"/>
                          <w:ind w:left="20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atuan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9"/>
                          <w:ind w:left="12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Harga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Satuan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9"/>
                          <w:ind w:left="45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29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2"/>
                          <w:ind w:left="156" w:right="1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30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2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Honor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juri</w:t>
                        </w:r>
                      </w:p>
                    </w:tc>
                    <w:tc>
                      <w:tcPr>
                        <w:tcW w:w="10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2"/>
                          <w:ind w:left="434" w:right="43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2"/>
                          <w:ind w:left="21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Rupiah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2"/>
                          <w:ind w:left="4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750.000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2"/>
                          <w:ind w:left="36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2.250.000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5812" w:type="dxa"/>
                        <w:gridSpan w:val="4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7"/>
                          <w:ind w:left="2441" w:right="244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40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7"/>
                          <w:ind w:left="1178" w:right="1176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2.250.000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9213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D966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7"/>
                          <w:ind w:left="4128" w:right="4133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ACARA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08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No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0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59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Pengel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20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atuan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2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Harga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Satuan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45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4"/>
                          <w:ind w:left="156" w:right="1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30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4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diah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Ju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0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4"/>
                          <w:ind w:left="434" w:right="43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4"/>
                          <w:ind w:left="21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Rupiah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4"/>
                          <w:ind w:left="36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1.500.000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4"/>
                          <w:ind w:left="36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1.500.000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7"/>
                          <w:ind w:left="156" w:right="1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30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diah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Ju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0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7"/>
                          <w:ind w:left="434" w:right="43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21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Rupiah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36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1.000.000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36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1.000.000</w:t>
                        </w:r>
                      </w:p>
                    </w:tc>
                  </w:tr>
                  <w:tr>
                    <w:trPr>
                      <w:trHeight w:val="327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0"/>
                          <w:ind w:left="156" w:right="1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30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diah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Ju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0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0"/>
                          <w:ind w:left="434" w:right="43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0"/>
                          <w:ind w:left="21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Rupiah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0"/>
                          <w:ind w:left="42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7.00.000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0"/>
                          <w:ind w:left="4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700.000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5812" w:type="dxa"/>
                        <w:gridSpan w:val="4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7"/>
                          <w:ind w:left="2441" w:right="244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40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7"/>
                          <w:ind w:left="1178" w:right="1176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3.200.000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25" w:hRule="exact"/>
                    </w:trPr>
                    <w:tc>
                      <w:tcPr>
                        <w:tcW w:w="9213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D966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7"/>
                          <w:ind w:left="3560" w:right="356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ERL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NGKAP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8"/>
                          <w:ind w:left="12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No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0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8"/>
                          <w:ind w:left="57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Pengel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8"/>
                          <w:ind w:left="15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8"/>
                          <w:ind w:left="20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atuan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8"/>
                          <w:ind w:left="12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Harga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Satuan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8"/>
                          <w:ind w:left="45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29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2"/>
                          <w:ind w:left="170" w:right="14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30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2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iala</w:t>
                        </w:r>
                      </w:p>
                    </w:tc>
                    <w:tc>
                      <w:tcPr>
                        <w:tcW w:w="10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2"/>
                          <w:ind w:left="443" w:right="42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2"/>
                          <w:ind w:left="30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Bu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2"/>
                          <w:ind w:left="4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200.000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2"/>
                          <w:ind w:left="4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600.000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9"/>
                          <w:ind w:left="170" w:right="14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30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9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LAN</w:t>
                        </w:r>
                      </w:p>
                    </w:tc>
                    <w:tc>
                      <w:tcPr>
                        <w:tcW w:w="10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9"/>
                          <w:ind w:left="443" w:right="42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9"/>
                          <w:ind w:left="30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Bu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9"/>
                          <w:ind w:left="36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1.200.000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9"/>
                          <w:ind w:left="36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1.200.000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5812" w:type="dxa"/>
                        <w:gridSpan w:val="4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7"/>
                          <w:ind w:left="2441" w:right="244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40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7"/>
                          <w:ind w:left="1178" w:right="1176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1.800.000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9213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D966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7"/>
                          <w:ind w:left="3908" w:right="391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NSU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08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No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0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59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Pengel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7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20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atuan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2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Harga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Satuan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45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42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57" w:hRule="exact"/>
        </w:trPr>
        <w:tc>
          <w:tcPr>
            <w:tcW w:w="526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6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158" w:right="1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3077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Konsumsi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Lomba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</w:p>
        </w:tc>
        <w:tc>
          <w:tcPr>
            <w:tcW w:w="1076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6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74" w:right="374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6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6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</w:p>
        </w:tc>
        <w:tc>
          <w:tcPr>
            <w:tcW w:w="170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6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51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15.000</w:t>
            </w:r>
          </w:p>
        </w:tc>
        <w:tc>
          <w:tcPr>
            <w:tcW w:w="170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6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5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150.000</w:t>
            </w:r>
          </w:p>
        </w:tc>
      </w:tr>
      <w:tr>
        <w:trPr>
          <w:trHeight w:val="324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7"/>
              <w:ind w:left="158" w:right="1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</w:p>
        </w:tc>
        <w:tc>
          <w:tcPr>
            <w:tcW w:w="10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7"/>
              <w:ind w:left="374" w:right="374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26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7"/>
              <w:ind w:left="537" w:right="5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4.000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51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40.000</w:t>
            </w:r>
          </w:p>
        </w:tc>
      </w:tr>
      <w:tr>
        <w:trPr>
          <w:trHeight w:val="326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9"/>
              <w:ind w:left="158" w:right="1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9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juri</w:t>
            </w:r>
          </w:p>
        </w:tc>
        <w:tc>
          <w:tcPr>
            <w:tcW w:w="10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9"/>
              <w:ind w:left="434" w:right="434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9"/>
              <w:ind w:left="26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9"/>
              <w:ind w:left="51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20.000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9"/>
              <w:ind w:left="51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60.000</w:t>
            </w:r>
          </w:p>
        </w:tc>
      </w:tr>
      <w:tr>
        <w:trPr>
          <w:trHeight w:val="324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7"/>
              <w:ind w:left="158" w:right="1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Air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mine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</w:t>
            </w:r>
          </w:p>
        </w:tc>
        <w:tc>
          <w:tcPr>
            <w:tcW w:w="10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7"/>
              <w:ind w:left="434" w:right="434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29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Botol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7"/>
              <w:ind w:left="537" w:right="5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4.000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51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12.000</w:t>
            </w:r>
          </w:p>
        </w:tc>
      </w:tr>
      <w:tr>
        <w:trPr>
          <w:trHeight w:val="324" w:hRule="exact"/>
        </w:trPr>
        <w:tc>
          <w:tcPr>
            <w:tcW w:w="581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7"/>
              <w:ind w:left="2443" w:right="244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4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7"/>
              <w:ind w:left="1267" w:right="126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262.000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27" w:hRule="exact"/>
        </w:trPr>
        <w:tc>
          <w:tcPr>
            <w:tcW w:w="581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0"/>
              <w:ind w:left="152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ELU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4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0"/>
              <w:ind w:left="1178" w:right="1176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8.099.000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277"/>
        <w:ind w:left="320" w:right="776" w:hanging="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gga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iaya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ah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sit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3"/>
        <w:ind w:left="3676" w:right="2813" w:hanging="29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REN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BIA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RJA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3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956" w:hRule="exact"/>
        </w:trPr>
        <w:tc>
          <w:tcPr>
            <w:tcW w:w="9004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sz w:val="13"/>
                <w:szCs w:val="13"/>
              </w:rPr>
              <w:jc w:val="left"/>
              <w:spacing w:before="3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557" w:right="356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INI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21" w:hRule="exact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5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359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Pengel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96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261"/>
            </w:pP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atuan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256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Harga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Satuan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306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43" w:hRule="exact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199" w:right="2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2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911" w:right="91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84" w:right="4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4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mbar</w:t>
            </w:r>
          </w:p>
        </w:tc>
        <w:tc>
          <w:tcPr>
            <w:tcW w:w="1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58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200.000</w:t>
            </w:r>
          </w:p>
        </w:tc>
        <w:tc>
          <w:tcPr>
            <w:tcW w:w="1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3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400.000</w:t>
            </w:r>
          </w:p>
        </w:tc>
      </w:tr>
      <w:tr>
        <w:trPr>
          <w:trHeight w:val="641" w:hRule="exact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6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199" w:right="2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2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6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957" w:right="959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oster</w:t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6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64" w:right="3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100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6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4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mbar</w:t>
            </w:r>
          </w:p>
        </w:tc>
        <w:tc>
          <w:tcPr>
            <w:tcW w:w="1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6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664" w:right="67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6.000</w:t>
            </w:r>
          </w:p>
        </w:tc>
        <w:tc>
          <w:tcPr>
            <w:tcW w:w="1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6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3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600.000</w:t>
            </w:r>
          </w:p>
        </w:tc>
      </w:tr>
      <w:tr>
        <w:trPr>
          <w:trHeight w:val="955" w:hRule="exact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199" w:right="2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80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31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bv5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4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mbar</w:t>
            </w:r>
          </w:p>
        </w:tc>
        <w:tc>
          <w:tcPr>
            <w:tcW w:w="1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664" w:right="67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1.000</w:t>
            </w:r>
          </w:p>
        </w:tc>
        <w:tc>
          <w:tcPr>
            <w:tcW w:w="1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3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25.000</w:t>
            </w:r>
          </w:p>
        </w:tc>
      </w:tr>
      <w:tr>
        <w:trPr>
          <w:trHeight w:val="324" w:hRule="exact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7"/>
              <w:ind w:left="199" w:right="2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2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479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rtifik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7"/>
              <w:ind w:left="424" w:right="4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30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7"/>
              <w:ind w:left="415" w:right="42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1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7"/>
              <w:ind w:left="664" w:right="67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5.000</w:t>
            </w:r>
          </w:p>
        </w:tc>
        <w:tc>
          <w:tcPr>
            <w:tcW w:w="1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3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150.000</w:t>
            </w:r>
          </w:p>
        </w:tc>
      </w:tr>
      <w:tr>
        <w:trPr>
          <w:trHeight w:val="326" w:hRule="exact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9"/>
              <w:ind w:left="199" w:right="2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2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9"/>
              <w:ind w:left="589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9"/>
              <w:ind w:left="424" w:right="4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30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9"/>
              <w:ind w:left="415" w:right="42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1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9"/>
              <w:ind w:left="664" w:right="67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3.000</w:t>
            </w:r>
          </w:p>
        </w:tc>
        <w:tc>
          <w:tcPr>
            <w:tcW w:w="1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9"/>
              <w:ind w:left="3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90.000</w:t>
            </w:r>
          </w:p>
        </w:tc>
      </w:tr>
      <w:tr>
        <w:trPr>
          <w:trHeight w:val="324" w:hRule="exact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7"/>
              <w:ind w:left="199" w:right="2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</w:t>
            </w:r>
          </w:p>
        </w:tc>
        <w:tc>
          <w:tcPr>
            <w:tcW w:w="2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625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ra</w:t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7"/>
              <w:ind w:left="484" w:right="4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41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</w:p>
        </w:tc>
        <w:tc>
          <w:tcPr>
            <w:tcW w:w="1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6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70.000</w:t>
            </w:r>
          </w:p>
        </w:tc>
        <w:tc>
          <w:tcPr>
            <w:tcW w:w="1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3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140.000</w:t>
            </w:r>
          </w:p>
        </w:tc>
      </w:tr>
      <w:tr>
        <w:trPr>
          <w:trHeight w:val="641" w:hRule="exact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6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199" w:right="2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</w:t>
            </w:r>
          </w:p>
        </w:tc>
        <w:tc>
          <w:tcPr>
            <w:tcW w:w="2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6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971" w:right="97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6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24" w:right="4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90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6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1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</w:p>
        </w:tc>
        <w:tc>
          <w:tcPr>
            <w:tcW w:w="1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6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664" w:right="67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3.000</w:t>
            </w:r>
          </w:p>
        </w:tc>
        <w:tc>
          <w:tcPr>
            <w:tcW w:w="1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6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3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270.000</w:t>
            </w:r>
          </w:p>
        </w:tc>
      </w:tr>
      <w:tr>
        <w:trPr>
          <w:trHeight w:val="641" w:hRule="exact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6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199" w:right="2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8</w:t>
            </w:r>
          </w:p>
        </w:tc>
        <w:tc>
          <w:tcPr>
            <w:tcW w:w="2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6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93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Kontak</w:t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6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24" w:right="4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12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6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1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</w:p>
        </w:tc>
        <w:tc>
          <w:tcPr>
            <w:tcW w:w="1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6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30.000</w:t>
            </w:r>
          </w:p>
        </w:tc>
        <w:tc>
          <w:tcPr>
            <w:tcW w:w="1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6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3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360.000</w:t>
            </w:r>
          </w:p>
        </w:tc>
      </w:tr>
      <w:tr>
        <w:trPr>
          <w:trHeight w:val="638" w:hRule="exact"/>
        </w:trPr>
        <w:tc>
          <w:tcPr>
            <w:tcW w:w="564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3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2357" w:right="235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3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1154" w:right="1159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2.035.000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26" w:hRule="exact"/>
        </w:trPr>
        <w:tc>
          <w:tcPr>
            <w:tcW w:w="9004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9"/>
              <w:ind w:left="4025" w:right="4028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ACARA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19" w:hRule="exact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15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359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Pengel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196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261"/>
            </w:pP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atuan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256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Harga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Satuan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306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46" w:hRule="exact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199" w:right="2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2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5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diah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84" w:right="4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7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Rupiah</w:t>
            </w:r>
          </w:p>
        </w:tc>
        <w:tc>
          <w:tcPr>
            <w:tcW w:w="1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58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750.000</w:t>
            </w:r>
          </w:p>
        </w:tc>
        <w:tc>
          <w:tcPr>
            <w:tcW w:w="1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1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3.000.000</w:t>
            </w:r>
          </w:p>
        </w:tc>
      </w:tr>
    </w:tbl>
    <w:p>
      <w:pPr>
        <w:sectPr>
          <w:pgMar w:header="602" w:footer="0" w:top="2340" w:bottom="280" w:left="1120" w:right="1040"/>
          <w:pgSz w:w="11920" w:h="16840"/>
        </w:sectPr>
      </w:pP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34" w:hRule="exact"/>
        </w:trPr>
        <w:tc>
          <w:tcPr>
            <w:tcW w:w="607" w:type="dxa"/>
            <w:tcBorders>
              <w:top w:val="nil" w:sz="6" w:space="0" w:color="auto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7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194" w:right="2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260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7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5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diah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17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7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84" w:right="4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251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7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7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Rupiah</w:t>
            </w:r>
          </w:p>
        </w:tc>
        <w:tc>
          <w:tcPr>
            <w:tcW w:w="1961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7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58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500.000</w:t>
            </w:r>
          </w:p>
        </w:tc>
        <w:tc>
          <w:tcPr>
            <w:tcW w:w="1395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7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1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2.000.000</w:t>
            </w:r>
          </w:p>
        </w:tc>
      </w:tr>
      <w:tr>
        <w:trPr>
          <w:trHeight w:val="955" w:hRule="exact"/>
        </w:trPr>
        <w:tc>
          <w:tcPr>
            <w:tcW w:w="60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4"/>
                <w:szCs w:val="14"/>
              </w:rPr>
              <w:jc w:val="left"/>
              <w:spacing w:before="6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00" w:right="20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2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505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rit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84" w:right="4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2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7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Rupiah</w:t>
            </w:r>
          </w:p>
        </w:tc>
        <w:tc>
          <w:tcPr>
            <w:tcW w:w="1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58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250.000</w:t>
            </w:r>
          </w:p>
        </w:tc>
        <w:tc>
          <w:tcPr>
            <w:tcW w:w="1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1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1.000.000</w:t>
            </w:r>
          </w:p>
        </w:tc>
      </w:tr>
      <w:tr>
        <w:trPr>
          <w:trHeight w:val="956" w:hRule="exact"/>
        </w:trPr>
        <w:tc>
          <w:tcPr>
            <w:tcW w:w="60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4"/>
                <w:szCs w:val="14"/>
              </w:rPr>
              <w:jc w:val="left"/>
              <w:spacing w:before="6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00" w:right="20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4</w:t>
            </w:r>
          </w:p>
        </w:tc>
        <w:tc>
          <w:tcPr>
            <w:tcW w:w="2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5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7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Honor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Juri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5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84" w:right="4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2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5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7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Rupiah</w:t>
            </w:r>
          </w:p>
        </w:tc>
        <w:tc>
          <w:tcPr>
            <w:tcW w:w="1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5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58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750.000</w:t>
            </w:r>
          </w:p>
        </w:tc>
        <w:tc>
          <w:tcPr>
            <w:tcW w:w="1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5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1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2.250.000</w:t>
            </w:r>
          </w:p>
        </w:tc>
      </w:tr>
      <w:tr>
        <w:trPr>
          <w:trHeight w:val="641" w:hRule="exact"/>
        </w:trPr>
        <w:tc>
          <w:tcPr>
            <w:tcW w:w="5630" w:type="dxa"/>
            <w:gridSpan w:val="4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6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2352" w:right="2344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5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6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1154" w:right="115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8.250.000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40" w:hRule="exact"/>
        </w:trPr>
        <w:tc>
          <w:tcPr>
            <w:tcW w:w="8987" w:type="dxa"/>
            <w:gridSpan w:val="6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FFD966"/>
          </w:tcPr>
          <w:p>
            <w:pPr>
              <w:rPr>
                <w:sz w:val="17"/>
                <w:szCs w:val="17"/>
              </w:rPr>
              <w:jc w:val="left"/>
              <w:spacing w:before="6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799" w:right="378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NSU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55" w:hRule="exact"/>
        </w:trPr>
        <w:tc>
          <w:tcPr>
            <w:tcW w:w="60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5"/>
              <w:ind w:left="145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5"/>
              <w:ind w:left="35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Pengel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7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5"/>
              <w:ind w:left="188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5"/>
              <w:ind w:left="252"/>
            </w:pP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atuan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6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5"/>
              <w:ind w:left="25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Harga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Satuan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5"/>
              <w:ind w:left="298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40" w:hRule="exact"/>
        </w:trPr>
        <w:tc>
          <w:tcPr>
            <w:tcW w:w="60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8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194" w:right="1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26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8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8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ngur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8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3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45x2</w:t>
            </w:r>
          </w:p>
        </w:tc>
        <w:tc>
          <w:tcPr>
            <w:tcW w:w="12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</w:p>
        </w:tc>
        <w:tc>
          <w:tcPr>
            <w:tcW w:w="196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8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3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10.000</w:t>
            </w:r>
          </w:p>
        </w:tc>
        <w:tc>
          <w:tcPr>
            <w:tcW w:w="13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8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900.000</w:t>
            </w:r>
          </w:p>
        </w:tc>
      </w:tr>
      <w:tr>
        <w:trPr>
          <w:trHeight w:val="490" w:hRule="exact"/>
        </w:trPr>
        <w:tc>
          <w:tcPr>
            <w:tcW w:w="60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00" w:right="20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26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3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stand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16" w:right="4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60</w:t>
            </w:r>
          </w:p>
        </w:tc>
        <w:tc>
          <w:tcPr>
            <w:tcW w:w="12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3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Snack</w:t>
            </w:r>
          </w:p>
        </w:tc>
        <w:tc>
          <w:tcPr>
            <w:tcW w:w="196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3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10.000</w:t>
            </w:r>
          </w:p>
        </w:tc>
        <w:tc>
          <w:tcPr>
            <w:tcW w:w="13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600.000</w:t>
            </w:r>
          </w:p>
        </w:tc>
      </w:tr>
      <w:tr>
        <w:trPr>
          <w:trHeight w:val="490" w:hRule="exact"/>
        </w:trPr>
        <w:tc>
          <w:tcPr>
            <w:tcW w:w="60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00" w:right="20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26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56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56" w:right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2x2</w:t>
            </w:r>
          </w:p>
        </w:tc>
        <w:tc>
          <w:tcPr>
            <w:tcW w:w="12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</w:p>
        </w:tc>
        <w:tc>
          <w:tcPr>
            <w:tcW w:w="196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3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10.000</w:t>
            </w:r>
          </w:p>
        </w:tc>
        <w:tc>
          <w:tcPr>
            <w:tcW w:w="13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3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40.000</w:t>
            </w:r>
          </w:p>
        </w:tc>
      </w:tr>
      <w:tr>
        <w:trPr>
          <w:trHeight w:val="492" w:hRule="exact"/>
        </w:trPr>
        <w:tc>
          <w:tcPr>
            <w:tcW w:w="60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00" w:right="20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4</w:t>
            </w:r>
          </w:p>
        </w:tc>
        <w:tc>
          <w:tcPr>
            <w:tcW w:w="26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9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KSR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56" w:right="3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2x2</w:t>
            </w:r>
          </w:p>
        </w:tc>
        <w:tc>
          <w:tcPr>
            <w:tcW w:w="12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</w:p>
        </w:tc>
        <w:tc>
          <w:tcPr>
            <w:tcW w:w="196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3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10.000</w:t>
            </w:r>
          </w:p>
        </w:tc>
        <w:tc>
          <w:tcPr>
            <w:tcW w:w="13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3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40.000</w:t>
            </w:r>
          </w:p>
        </w:tc>
      </w:tr>
      <w:tr>
        <w:trPr>
          <w:trHeight w:val="494" w:hRule="exact"/>
        </w:trPr>
        <w:tc>
          <w:tcPr>
            <w:tcW w:w="607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00" w:right="20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5</w:t>
            </w:r>
          </w:p>
        </w:tc>
        <w:tc>
          <w:tcPr>
            <w:tcW w:w="2600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9"/>
              <w:ind w:left="73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Air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mine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99"/>
              <w:ind w:left="416" w:right="4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</w:t>
            </w:r>
          </w:p>
        </w:tc>
        <w:tc>
          <w:tcPr>
            <w:tcW w:w="125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399" w:right="405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us</w:t>
            </w:r>
          </w:p>
        </w:tc>
        <w:tc>
          <w:tcPr>
            <w:tcW w:w="196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9"/>
              <w:ind w:left="63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15.000</w:t>
            </w:r>
          </w:p>
        </w:tc>
        <w:tc>
          <w:tcPr>
            <w:tcW w:w="139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9"/>
              <w:ind w:left="2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150.000</w:t>
            </w:r>
          </w:p>
        </w:tc>
      </w:tr>
      <w:tr>
        <w:trPr>
          <w:trHeight w:val="634" w:hRule="exact"/>
        </w:trPr>
        <w:tc>
          <w:tcPr>
            <w:tcW w:w="56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9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2352" w:right="234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8"/>
                <w:szCs w:val="28"/>
              </w:rPr>
              <w:jc w:val="left"/>
              <w:spacing w:before="16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1139" w:right="114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1.730.000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50" w:hRule="exact"/>
        </w:trPr>
        <w:tc>
          <w:tcPr>
            <w:tcW w:w="56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43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ELU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1089" w:right="1089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12.01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.000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256"/>
        <w:ind w:left="2356" w:right="2098" w:firstLine="103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REN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BIA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RJA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TALK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3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3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3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No.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6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Keb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9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51"/>
            </w:pP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atuan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8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Harga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Satuan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3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Total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ga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23" w:hRule="exact"/>
        </w:trPr>
        <w:tc>
          <w:tcPr>
            <w:tcW w:w="27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/>
        </w:tc>
        <w:tc>
          <w:tcPr>
            <w:tcW w:w="620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2733" w:right="2735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31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oster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30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Rp.6000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Rp.180.000</w:t>
            </w:r>
          </w:p>
        </w:tc>
      </w:tr>
      <w:tr>
        <w:trPr>
          <w:trHeight w:val="329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nduk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Rp.150.000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Rp.300.000</w:t>
            </w:r>
          </w:p>
        </w:tc>
      </w:tr>
      <w:tr>
        <w:trPr>
          <w:trHeight w:val="331" w:hRule="exact"/>
        </w:trPr>
        <w:tc>
          <w:tcPr>
            <w:tcW w:w="27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33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603" w:right="160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Rp.480.000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17" w:hRule="exact"/>
        </w:trPr>
        <w:tc>
          <w:tcPr>
            <w:tcW w:w="27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/>
        </w:tc>
        <w:tc>
          <w:tcPr>
            <w:tcW w:w="620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2328" w:right="2325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(KONSU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50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 w:lineRule="auto" w:line="275"/>
              <w:ind w:left="102" w:right="6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   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jur,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dir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Rp.10.000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Rp.70.000</w:t>
            </w:r>
          </w:p>
        </w:tc>
      </w:tr>
    </w:tbl>
    <w:p>
      <w:pPr>
        <w:sectPr>
          <w:pgMar w:header="602" w:footer="0" w:top="2540" w:bottom="280" w:left="1120" w:right="1340"/>
          <w:headerReference w:type="default" r:id="rId14"/>
          <w:headerReference w:type="default" r:id="rId15"/>
          <w:pgSz w:w="11920" w:h="16840"/>
        </w:sectPr>
      </w:pPr>
    </w:p>
    <w:p>
      <w:pPr>
        <w:rPr>
          <w:sz w:val="17"/>
          <w:szCs w:val="17"/>
        </w:rPr>
        <w:jc w:val="left"/>
        <w:spacing w:before="5" w:lineRule="exact" w:line="160"/>
      </w:pPr>
      <w:r>
        <w:pict>
          <v:group style="position:absolute;margin-left:72.214pt;margin-top:599.9pt;width:450.29pt;height:0.57998pt;mso-position-horizontal-relative:page;mso-position-vertical-relative:page;z-index:-8267" coordorigin="1444,11998" coordsize="9006,12">
            <v:shape style="position:absolute;left:1450;top:12004;width:2787;height:0" coordorigin="1450,12004" coordsize="2787,0" path="m1450,12004l4237,12004e" filled="f" stroked="t" strokeweight="0.57998pt" strokecolor="#000000">
              <v:path arrowok="t"/>
            </v:shape>
            <v:shape style="position:absolute;left:4247;top:12004;width:4323;height:0" coordorigin="4247,12004" coordsize="4323,0" path="m4247,12004l8569,12004e" filled="f" stroked="t" strokeweight="0.57998pt" strokecolor="#000000">
              <v:path arrowok="t"/>
            </v:shape>
            <v:shape style="position:absolute;left:8579;top:12004;width:1865;height:0" coordorigin="8579,12004" coordsize="1865,0" path="m8579,12004l10444,12004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72.214pt;margin-top:583.58pt;width:450.29pt;height:0.57998pt;mso-position-horizontal-relative:page;mso-position-vertical-relative:page;z-index:-8268" coordorigin="1444,11672" coordsize="9006,12">
            <v:shape style="position:absolute;left:1450;top:11677;width:2787;height:0" coordorigin="1450,11677" coordsize="2787,0" path="m1450,11677l4237,11677e" filled="f" stroked="t" strokeweight="0.57998pt" strokecolor="#000000">
              <v:path arrowok="t"/>
            </v:shape>
            <v:shape style="position:absolute;left:4247;top:11677;width:4323;height:0" coordorigin="4247,11677" coordsize="4323,0" path="m4247,11677l8569,11677e" filled="f" stroked="t" strokeweight="0.57998pt" strokecolor="#000000">
              <v:path arrowok="t"/>
            </v:shape>
            <v:shape style="position:absolute;left:8579;top:11677;width:1865;height:0" coordorigin="8579,11677" coordsize="1865,0" path="m8579,11677l10444,11677e" filled="f" stroked="t" strokeweight="0.57998pt" strokecolor="#000000">
              <v:path arrowok="t"/>
            </v:shape>
            <w10:wrap type="none"/>
          </v:group>
        </w:pict>
      </w: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3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nwa</w:t>
            </w:r>
          </w:p>
        </w:tc>
        <w:tc>
          <w:tcPr>
            <w:tcW w:w="59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7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KSR</w:t>
            </w:r>
          </w:p>
        </w:tc>
        <w:tc>
          <w:tcPr>
            <w:tcW w:w="68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Rp.7000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Rp.28.000</w:t>
            </w:r>
          </w:p>
        </w:tc>
      </w:tr>
      <w:tr>
        <w:trPr>
          <w:trHeight w:val="286" w:hRule="exact"/>
        </w:trPr>
        <w:tc>
          <w:tcPr>
            <w:tcW w:w="6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</w:p>
        </w:tc>
        <w:tc>
          <w:tcPr>
            <w:tcW w:w="2170" w:type="dxa"/>
            <w:gridSpan w:val="3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2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</w:p>
        </w:tc>
        <w:tc>
          <w:tcPr>
            <w:tcW w:w="10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20</w:t>
            </w:r>
          </w:p>
        </w:tc>
        <w:tc>
          <w:tcPr>
            <w:tcW w:w="123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2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Pcs</w:t>
            </w:r>
          </w:p>
        </w:tc>
        <w:tc>
          <w:tcPr>
            <w:tcW w:w="200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2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p.15.000</w:t>
            </w:r>
          </w:p>
        </w:tc>
        <w:tc>
          <w:tcPr>
            <w:tcW w:w="187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p.300.000</w:t>
            </w:r>
          </w:p>
        </w:tc>
      </w:tr>
      <w:tr>
        <w:trPr>
          <w:trHeight w:val="307" w:hRule="exact"/>
        </w:trPr>
        <w:tc>
          <w:tcPr>
            <w:tcW w:w="626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70" w:type="dxa"/>
            <w:gridSpan w:val="3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gu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</w:p>
        </w:tc>
        <w:tc>
          <w:tcPr>
            <w:tcW w:w="1092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36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004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7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07" w:hRule="exact"/>
        </w:trPr>
        <w:tc>
          <w:tcPr>
            <w:tcW w:w="6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</w:t>
            </w:r>
          </w:p>
        </w:tc>
        <w:tc>
          <w:tcPr>
            <w:tcW w:w="2170" w:type="dxa"/>
            <w:gridSpan w:val="3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</w:t>
            </w:r>
            <w:r>
              <w:rPr>
                <w:rFonts w:cs="Times New Roman" w:hAnsi="Times New Roman" w:eastAsia="Times New Roman" w:ascii="Times New Roman"/>
                <w:spacing w:val="5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</w:p>
        </w:tc>
        <w:tc>
          <w:tcPr>
            <w:tcW w:w="10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</w:t>
            </w:r>
          </w:p>
        </w:tc>
        <w:tc>
          <w:tcPr>
            <w:tcW w:w="123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00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Rp.10.000</w:t>
            </w:r>
          </w:p>
        </w:tc>
        <w:tc>
          <w:tcPr>
            <w:tcW w:w="187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Rp.150.000</w:t>
            </w:r>
          </w:p>
        </w:tc>
      </w:tr>
      <w:tr>
        <w:trPr>
          <w:trHeight w:val="318" w:hRule="exact"/>
        </w:trPr>
        <w:tc>
          <w:tcPr>
            <w:tcW w:w="626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70" w:type="dxa"/>
            <w:gridSpan w:val="3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m,</w:t>
            </w:r>
          </w:p>
        </w:tc>
        <w:tc>
          <w:tcPr>
            <w:tcW w:w="1092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236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004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87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37" w:hRule="exact"/>
        </w:trPr>
        <w:tc>
          <w:tcPr>
            <w:tcW w:w="626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70" w:type="dxa"/>
            <w:gridSpan w:val="3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w="1092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36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004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7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26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</w:t>
            </w:r>
          </w:p>
        </w:tc>
        <w:tc>
          <w:tcPr>
            <w:tcW w:w="217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ia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45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Rp.10.000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Rp.450.000</w:t>
            </w:r>
          </w:p>
        </w:tc>
      </w:tr>
      <w:tr>
        <w:trPr>
          <w:trHeight w:val="646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6.</w:t>
            </w:r>
          </w:p>
        </w:tc>
        <w:tc>
          <w:tcPr>
            <w:tcW w:w="217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75"/>
              <w:ind w:left="102" w:right="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jur,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dir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Rp.150.000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Rp.150.000</w:t>
            </w:r>
          </w:p>
        </w:tc>
      </w:tr>
      <w:tr>
        <w:trPr>
          <w:trHeight w:val="326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7.</w:t>
            </w:r>
          </w:p>
        </w:tc>
        <w:tc>
          <w:tcPr>
            <w:tcW w:w="217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muan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Rp.50.000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Rp.50.000</w:t>
            </w:r>
          </w:p>
        </w:tc>
      </w:tr>
      <w:tr>
        <w:trPr>
          <w:trHeight w:val="311" w:hRule="exact"/>
        </w:trPr>
        <w:tc>
          <w:tcPr>
            <w:tcW w:w="6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8.</w:t>
            </w:r>
          </w:p>
        </w:tc>
        <w:tc>
          <w:tcPr>
            <w:tcW w:w="1489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w="68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10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4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</w:t>
            </w:r>
          </w:p>
        </w:tc>
        <w:tc>
          <w:tcPr>
            <w:tcW w:w="123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00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Rp.20.000</w:t>
            </w:r>
          </w:p>
        </w:tc>
        <w:tc>
          <w:tcPr>
            <w:tcW w:w="187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Rp.210.000</w:t>
            </w:r>
          </w:p>
        </w:tc>
      </w:tr>
      <w:tr>
        <w:trPr>
          <w:trHeight w:val="317" w:hRule="exact"/>
        </w:trPr>
        <w:tc>
          <w:tcPr>
            <w:tcW w:w="626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89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7"/>
              <w:ind w:left="102" w:right="-68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te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7"/>
              <w:ind w:left="13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,</w:t>
            </w:r>
          </w:p>
        </w:tc>
        <w:tc>
          <w:tcPr>
            <w:tcW w:w="6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7"/>
              <w:ind w:left="53"/>
            </w:pP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jur</w:t>
            </w:r>
          </w:p>
        </w:tc>
        <w:tc>
          <w:tcPr>
            <w:tcW w:w="1092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236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004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87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35" w:hRule="exact"/>
        </w:trPr>
        <w:tc>
          <w:tcPr>
            <w:tcW w:w="626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489" w:type="dxa"/>
            <w:gridSpan w:val="2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7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ir</w:t>
            </w:r>
          </w:p>
        </w:tc>
        <w:tc>
          <w:tcPr>
            <w:tcW w:w="681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092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36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004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7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09" w:hRule="exact"/>
        </w:trPr>
        <w:tc>
          <w:tcPr>
            <w:tcW w:w="6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9.</w:t>
            </w:r>
          </w:p>
        </w:tc>
        <w:tc>
          <w:tcPr>
            <w:tcW w:w="2170" w:type="dxa"/>
            <w:gridSpan w:val="3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ck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Arial" w:hAnsi="Arial" w:eastAsia="Arial" w:ascii="Arial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</w:p>
        </w:tc>
        <w:tc>
          <w:tcPr>
            <w:tcW w:w="10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</w:t>
            </w:r>
          </w:p>
        </w:tc>
        <w:tc>
          <w:tcPr>
            <w:tcW w:w="123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00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Rp.5.000</w:t>
            </w:r>
          </w:p>
        </w:tc>
        <w:tc>
          <w:tcPr>
            <w:tcW w:w="187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Rp.100.000</w:t>
            </w:r>
          </w:p>
        </w:tc>
      </w:tr>
      <w:tr>
        <w:trPr>
          <w:trHeight w:val="311" w:hRule="exact"/>
        </w:trPr>
        <w:tc>
          <w:tcPr>
            <w:tcW w:w="626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70" w:type="dxa"/>
            <w:gridSpan w:val="3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gu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</w:p>
        </w:tc>
        <w:tc>
          <w:tcPr>
            <w:tcW w:w="1092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36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004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7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26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10.</w:t>
            </w:r>
          </w:p>
        </w:tc>
        <w:tc>
          <w:tcPr>
            <w:tcW w:w="217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Air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Rp.50.000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Rp.250.000</w:t>
            </w:r>
          </w:p>
        </w:tc>
      </w:tr>
      <w:tr>
        <w:trPr>
          <w:trHeight w:val="329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11.</w:t>
            </w:r>
          </w:p>
        </w:tc>
        <w:tc>
          <w:tcPr>
            <w:tcW w:w="217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Air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las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20.000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300.000</w:t>
            </w:r>
          </w:p>
        </w:tc>
      </w:tr>
      <w:tr>
        <w:trPr>
          <w:trHeight w:val="325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89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59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68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33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603" w:right="160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2.058.000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19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  <w:shd w:val="clear" w:color="auto" w:fill="FFF1CC"/>
          </w:tcPr>
          <w:p/>
        </w:tc>
        <w:tc>
          <w:tcPr>
            <w:tcW w:w="89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FFF1CC"/>
          </w:tcPr>
          <w:p/>
        </w:tc>
        <w:tc>
          <w:tcPr>
            <w:tcW w:w="59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FFF1CC"/>
          </w:tcPr>
          <w:p/>
        </w:tc>
        <w:tc>
          <w:tcPr>
            <w:tcW w:w="68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/>
        </w:tc>
        <w:tc>
          <w:tcPr>
            <w:tcW w:w="620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01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ERL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NGKAP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37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217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Cin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rama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Pcs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7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Arial" w:hAnsi="Arial" w:eastAsia="Arial" w:ascii="Arial"/>
                <w:color w:val="FF0000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326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217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Dek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329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</w:p>
        </w:tc>
        <w:tc>
          <w:tcPr>
            <w:tcW w:w="217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rd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itia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45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Pcs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326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</w:t>
            </w:r>
          </w:p>
        </w:tc>
        <w:tc>
          <w:tcPr>
            <w:tcW w:w="217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fik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700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Pcs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983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89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59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68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33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603" w:right="160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Rp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17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89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59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68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20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2534" w:right="2534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(H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20" w:hRule="exact"/>
        </w:trPr>
        <w:tc>
          <w:tcPr>
            <w:tcW w:w="6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2170" w:type="dxa"/>
            <w:gridSpan w:val="3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5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Ho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m</w:t>
            </w:r>
          </w:p>
        </w:tc>
        <w:tc>
          <w:tcPr>
            <w:tcW w:w="10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2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3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5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Ora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</w:p>
        </w:tc>
        <w:tc>
          <w:tcPr>
            <w:tcW w:w="200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2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8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187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2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8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317" w:hRule="exact"/>
        </w:trPr>
        <w:tc>
          <w:tcPr>
            <w:tcW w:w="626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70" w:type="dxa"/>
            <w:gridSpan w:val="3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7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1092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236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004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87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37" w:hRule="exact"/>
        </w:trPr>
        <w:tc>
          <w:tcPr>
            <w:tcW w:w="626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70" w:type="dxa"/>
            <w:gridSpan w:val="3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7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  <w:tc>
          <w:tcPr>
            <w:tcW w:w="1092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36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004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7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09" w:hRule="exact"/>
        </w:trPr>
        <w:tc>
          <w:tcPr>
            <w:tcW w:w="6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2170" w:type="dxa"/>
            <w:gridSpan w:val="3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Ho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m</w:t>
            </w:r>
          </w:p>
        </w:tc>
        <w:tc>
          <w:tcPr>
            <w:tcW w:w="10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3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3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Ora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</w:p>
        </w:tc>
        <w:tc>
          <w:tcPr>
            <w:tcW w:w="200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3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8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187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3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8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317" w:hRule="exact"/>
        </w:trPr>
        <w:tc>
          <w:tcPr>
            <w:tcW w:w="626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70" w:type="dxa"/>
            <w:gridSpan w:val="3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7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1092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236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004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87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37" w:hRule="exact"/>
        </w:trPr>
        <w:tc>
          <w:tcPr>
            <w:tcW w:w="626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70" w:type="dxa"/>
            <w:gridSpan w:val="3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7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B</w:t>
            </w:r>
          </w:p>
        </w:tc>
        <w:tc>
          <w:tcPr>
            <w:tcW w:w="1092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36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004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7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26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7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Ora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326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4.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7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Hari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329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5.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7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rt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</w:tr>
    </w:tbl>
    <w:p>
      <w:pPr>
        <w:sectPr>
          <w:pgMar w:header="602" w:footer="0" w:top="2340" w:bottom="280" w:left="1120" w:right="1340"/>
          <w:pgSz w:w="11920" w:h="16840"/>
        </w:sectPr>
      </w:pP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31" w:hRule="exact"/>
        </w:trPr>
        <w:tc>
          <w:tcPr>
            <w:tcW w:w="27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33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603" w:right="160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9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19" w:hRule="exact"/>
        </w:trPr>
        <w:tc>
          <w:tcPr>
            <w:tcW w:w="27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/>
        </w:tc>
        <w:tc>
          <w:tcPr>
            <w:tcW w:w="620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2081" w:right="208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INI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31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326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PJ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646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id</w:t>
            </w:r>
            <w:r>
              <w:rPr>
                <w:rFonts w:cs="Arial" w:hAnsi="Arial" w:eastAsia="Arial" w:ascii="Arial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1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PJ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326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Fot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PJ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646" w:hRule="exact"/>
        </w:trPr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Fot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1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334" w:hRule="exact"/>
        </w:trPr>
        <w:tc>
          <w:tcPr>
            <w:tcW w:w="27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33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603" w:right="160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8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9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17" w:hRule="exact"/>
        </w:trPr>
        <w:tc>
          <w:tcPr>
            <w:tcW w:w="27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/>
        </w:tc>
        <w:tc>
          <w:tcPr>
            <w:tcW w:w="433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67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TAL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NGGAR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37.387.000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320" w:right="26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NB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gga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iaya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b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ah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ai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gan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sit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asi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5"/>
        <w:ind w:left="3523" w:right="2713" w:hanging="137"/>
        <w:sectPr>
          <w:pgMar w:header="602" w:footer="0" w:top="2540" w:bottom="280" w:left="1120" w:right="1140"/>
          <w:pgSz w:w="11920" w:h="16840"/>
        </w:sectPr>
      </w:pPr>
      <w:r>
        <w:pict>
          <v:shape type="#_x0000_t202" style="position:absolute;margin-left:71.494pt;margin-top:432.72pt;width:461.866pt;height:322.346pt;mso-position-horizontal-relative:page;mso-position-vertical-relative:page;z-index:-826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24" w:hRule="exact"/>
                    </w:trPr>
                    <w:tc>
                      <w:tcPr>
                        <w:tcW w:w="9213" w:type="dxa"/>
                        <w:gridSpan w:val="9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D966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7"/>
                          <w:ind w:left="3660" w:right="3666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INI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TR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557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7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108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No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8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7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47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Pengel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33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7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17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4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7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35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atuan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2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2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Harga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39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atuan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7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47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4"/>
                          <w:ind w:left="16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</w:t>
                        </w:r>
                      </w:p>
                    </w:tc>
                    <w:tc>
                      <w:tcPr>
                        <w:tcW w:w="28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4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Ji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ropos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</w:p>
                    </w:tc>
                    <w:tc>
                      <w:tcPr>
                        <w:tcW w:w="1133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4"/>
                          <w:ind w:left="463" w:right="46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4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4"/>
                          <w:ind w:left="38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</w:p>
                    </w:tc>
                    <w:tc>
                      <w:tcPr>
                        <w:tcW w:w="152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4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3000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4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12.000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6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2.</w:t>
                        </w:r>
                      </w:p>
                    </w:tc>
                    <w:tc>
                      <w:tcPr>
                        <w:tcW w:w="28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otocopy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</w:p>
                    </w:tc>
                    <w:tc>
                      <w:tcPr>
                        <w:tcW w:w="1133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26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50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4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34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mbar</w:t>
                        </w:r>
                      </w:p>
                    </w:tc>
                    <w:tc>
                      <w:tcPr>
                        <w:tcW w:w="152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150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30.000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6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3.</w:t>
                        </w:r>
                      </w:p>
                    </w:tc>
                    <w:tc>
                      <w:tcPr>
                        <w:tcW w:w="28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otocopy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Propos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</w:p>
                    </w:tc>
                    <w:tc>
                      <w:tcPr>
                        <w:tcW w:w="1133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26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4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34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mbar</w:t>
                        </w:r>
                      </w:p>
                    </w:tc>
                    <w:tc>
                      <w:tcPr>
                        <w:tcW w:w="152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150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12.000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5953" w:type="dxa"/>
                        <w:gridSpan w:val="7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7"/>
                          <w:ind w:left="2511" w:right="2513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26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07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54.000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25" w:hRule="exact"/>
                    </w:trPr>
                    <w:tc>
                      <w:tcPr>
                        <w:tcW w:w="9213" w:type="dxa"/>
                        <w:gridSpan w:val="9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D966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7"/>
                          <w:ind w:left="4114" w:right="411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558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6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108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No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077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6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59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Pengel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75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6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1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77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6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273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atuan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2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2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Harga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39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atuan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6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47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29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2"/>
                          <w:ind w:left="156" w:right="1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3077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2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Honor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Juri</w:t>
                        </w:r>
                      </w:p>
                    </w:tc>
                    <w:tc>
                      <w:tcPr>
                        <w:tcW w:w="1075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2"/>
                          <w:ind w:left="434" w:right="43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277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2"/>
                          <w:ind w:left="33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ng</w:t>
                        </w:r>
                      </w:p>
                    </w:tc>
                    <w:tc>
                      <w:tcPr>
                        <w:tcW w:w="152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2"/>
                          <w:ind w:left="16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500.000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2"/>
                          <w:ind w:left="18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1.500.000</w:t>
                        </w:r>
                      </w:p>
                    </w:tc>
                  </w:tr>
                  <w:tr>
                    <w:trPr>
                      <w:trHeight w:val="325" w:hRule="exact"/>
                    </w:trPr>
                    <w:tc>
                      <w:tcPr>
                        <w:tcW w:w="5953" w:type="dxa"/>
                        <w:gridSpan w:val="7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7"/>
                          <w:ind w:left="2511" w:right="2513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26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93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1.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00.000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9213" w:type="dxa"/>
                        <w:gridSpan w:val="9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D966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9"/>
                          <w:ind w:left="3908" w:right="391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NSU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08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No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077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59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Pengel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75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8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atuan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0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Harga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Satuan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1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7"/>
                          <w:ind w:left="47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4"/>
                          <w:ind w:left="16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</w:t>
                        </w:r>
                      </w:p>
                    </w:tc>
                    <w:tc>
                      <w:tcPr>
                        <w:tcW w:w="3077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4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(Pe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1075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4"/>
                          <w:ind w:left="374" w:right="37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30</w:t>
                        </w:r>
                      </w:p>
                    </w:tc>
                    <w:tc>
                      <w:tcPr>
                        <w:tcW w:w="11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4"/>
                          <w:ind w:left="25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Kot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</w:p>
                    </w:tc>
                    <w:tc>
                      <w:tcPr>
                        <w:tcW w:w="170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4"/>
                          <w:ind w:left="10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10.000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4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300.000</w:t>
                        </w:r>
                      </w:p>
                    </w:tc>
                  </w:tr>
                  <w:tr>
                    <w:trPr>
                      <w:trHeight w:val="454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82"/>
                          <w:ind w:left="16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2.</w:t>
                        </w:r>
                      </w:p>
                    </w:tc>
                    <w:tc>
                      <w:tcPr>
                        <w:tcW w:w="3077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82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(J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ri)</w:t>
                        </w:r>
                      </w:p>
                    </w:tc>
                    <w:tc>
                      <w:tcPr>
                        <w:tcW w:w="1075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82"/>
                          <w:ind w:left="434" w:right="43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1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82"/>
                          <w:ind w:left="25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Kot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</w:p>
                    </w:tc>
                    <w:tc>
                      <w:tcPr>
                        <w:tcW w:w="170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82"/>
                          <w:ind w:left="10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10.000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82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30.000</w:t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36"/>
                          <w:ind w:left="16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3.</w:t>
                        </w:r>
                      </w:p>
                    </w:tc>
                    <w:tc>
                      <w:tcPr>
                        <w:tcW w:w="3077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36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Air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las</w:t>
                        </w:r>
                      </w:p>
                    </w:tc>
                    <w:tc>
                      <w:tcPr>
                        <w:tcW w:w="1075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36"/>
                          <w:ind w:left="374" w:right="37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15</w:t>
                        </w:r>
                      </w:p>
                    </w:tc>
                    <w:tc>
                      <w:tcPr>
                        <w:tcW w:w="11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36"/>
                          <w:ind w:left="35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Dus</w:t>
                        </w:r>
                      </w:p>
                    </w:tc>
                    <w:tc>
                      <w:tcPr>
                        <w:tcW w:w="170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36"/>
                          <w:ind w:left="10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24.000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36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360.000</w:t>
                        </w:r>
                      </w:p>
                    </w:tc>
                  </w:tr>
                  <w:tr>
                    <w:trPr>
                      <w:trHeight w:val="463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87"/>
                          <w:ind w:left="16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4.</w:t>
                        </w:r>
                      </w:p>
                    </w:tc>
                    <w:tc>
                      <w:tcPr>
                        <w:tcW w:w="3077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87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Air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Botol</w:t>
                        </w:r>
                      </w:p>
                    </w:tc>
                    <w:tc>
                      <w:tcPr>
                        <w:tcW w:w="1075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87"/>
                          <w:ind w:left="374" w:right="37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15</w:t>
                        </w:r>
                      </w:p>
                    </w:tc>
                    <w:tc>
                      <w:tcPr>
                        <w:tcW w:w="11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87"/>
                          <w:ind w:left="27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Botol</w:t>
                        </w:r>
                      </w:p>
                    </w:tc>
                    <w:tc>
                      <w:tcPr>
                        <w:tcW w:w="170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87"/>
                          <w:ind w:left="10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2.500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87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37.500</w:t>
                        </w:r>
                      </w:p>
                    </w:tc>
                  </w:tr>
                  <w:tr>
                    <w:trPr>
                      <w:trHeight w:val="444" w:hRule="exact"/>
                    </w:trPr>
                    <w:tc>
                      <w:tcPr>
                        <w:tcW w:w="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77"/>
                          <w:ind w:left="16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5.</w:t>
                        </w:r>
                      </w:p>
                    </w:tc>
                    <w:tc>
                      <w:tcPr>
                        <w:tcW w:w="3077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77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(Pes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1075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77"/>
                          <w:ind w:left="374" w:right="37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30</w:t>
                        </w:r>
                      </w:p>
                    </w:tc>
                    <w:tc>
                      <w:tcPr>
                        <w:tcW w:w="11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77"/>
                          <w:ind w:left="25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Kot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</w:p>
                    </w:tc>
                    <w:tc>
                      <w:tcPr>
                        <w:tcW w:w="170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77"/>
                          <w:ind w:left="10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10.000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77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300.000</w:t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REN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BIA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RJA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TCP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4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8"/>
              <w:ind w:left="1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6.</w:t>
            </w:r>
          </w:p>
        </w:tc>
        <w:tc>
          <w:tcPr>
            <w:tcW w:w="30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8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(Ju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i)</w:t>
            </w:r>
          </w:p>
        </w:tc>
        <w:tc>
          <w:tcPr>
            <w:tcW w:w="107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48"/>
              <w:ind w:left="434" w:right="4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8"/>
              <w:ind w:left="25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8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10.000</w:t>
            </w:r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30.000</w:t>
            </w:r>
          </w:p>
        </w:tc>
      </w:tr>
      <w:tr>
        <w:trPr>
          <w:trHeight w:val="494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7.</w:t>
            </w:r>
          </w:p>
        </w:tc>
        <w:tc>
          <w:tcPr>
            <w:tcW w:w="30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(Satp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m)</w:t>
            </w:r>
          </w:p>
        </w:tc>
        <w:tc>
          <w:tcPr>
            <w:tcW w:w="107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34" w:right="4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5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10.000</w:t>
            </w:r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50.000</w:t>
            </w:r>
          </w:p>
        </w:tc>
      </w:tr>
      <w:tr>
        <w:trPr>
          <w:trHeight w:val="428" w:hRule="exact"/>
        </w:trPr>
        <w:tc>
          <w:tcPr>
            <w:tcW w:w="578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70"/>
              <w:ind w:left="2426" w:right="2425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43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0"/>
              <w:ind w:left="101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1.107.500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26" w:hRule="exact"/>
        </w:trPr>
        <w:tc>
          <w:tcPr>
            <w:tcW w:w="921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9"/>
              <w:ind w:left="3557" w:right="355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PERLENGKAP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20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109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479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Pengel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174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271"/>
            </w:pP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atuan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126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Harga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Satuan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474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66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2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rtifik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rta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5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ndiv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du)</w:t>
            </w:r>
          </w:p>
        </w:tc>
        <w:tc>
          <w:tcPr>
            <w:tcW w:w="11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03" w:right="40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30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mbar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5.000</w:t>
            </w:r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150.000</w:t>
            </w:r>
          </w:p>
        </w:tc>
      </w:tr>
      <w:tr>
        <w:trPr>
          <w:trHeight w:val="326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9"/>
              <w:ind w:left="1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2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9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rtifik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ia</w:t>
            </w:r>
          </w:p>
        </w:tc>
        <w:tc>
          <w:tcPr>
            <w:tcW w:w="11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9"/>
              <w:ind w:left="403" w:right="40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45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9"/>
              <w:ind w:left="25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mbar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9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5.000</w:t>
            </w:r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9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225.000</w:t>
            </w:r>
          </w:p>
        </w:tc>
      </w:tr>
      <w:tr>
        <w:trPr>
          <w:trHeight w:val="324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1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</w:p>
        </w:tc>
        <w:tc>
          <w:tcPr>
            <w:tcW w:w="2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iala</w:t>
            </w:r>
          </w:p>
        </w:tc>
        <w:tc>
          <w:tcPr>
            <w:tcW w:w="11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7"/>
              <w:ind w:left="463" w:right="4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29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150.000</w:t>
            </w:r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450.000</w:t>
            </w:r>
          </w:p>
        </w:tc>
      </w:tr>
      <w:tr>
        <w:trPr>
          <w:trHeight w:val="326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9"/>
              <w:ind w:left="1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</w:t>
            </w:r>
          </w:p>
        </w:tc>
        <w:tc>
          <w:tcPr>
            <w:tcW w:w="2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9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diah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9"/>
              <w:ind w:left="463" w:right="4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9"/>
              <w:ind w:left="28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Rupiah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9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1.500.000</w:t>
            </w:r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9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1.500.000</w:t>
            </w:r>
          </w:p>
        </w:tc>
      </w:tr>
      <w:tr>
        <w:trPr>
          <w:trHeight w:val="348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9"/>
              <w:ind w:left="1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</w:t>
            </w:r>
          </w:p>
        </w:tc>
        <w:tc>
          <w:tcPr>
            <w:tcW w:w="2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9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diah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1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9"/>
              <w:ind w:left="463" w:right="4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9"/>
              <w:ind w:left="28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Rupiah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9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1.000.000</w:t>
            </w:r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9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1.000.000</w:t>
            </w:r>
          </w:p>
        </w:tc>
      </w:tr>
      <w:tr>
        <w:trPr>
          <w:trHeight w:val="533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6.</w:t>
            </w:r>
          </w:p>
        </w:tc>
        <w:tc>
          <w:tcPr>
            <w:tcW w:w="2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diah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1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63" w:right="4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8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Rupiah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700.000</w:t>
            </w:r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700.000</w:t>
            </w:r>
          </w:p>
        </w:tc>
      </w:tr>
      <w:tr>
        <w:trPr>
          <w:trHeight w:val="324" w:hRule="exact"/>
        </w:trPr>
        <w:tc>
          <w:tcPr>
            <w:tcW w:w="578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7"/>
              <w:ind w:left="2426" w:right="2425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43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101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4.025.000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26" w:hRule="exact"/>
        </w:trPr>
        <w:tc>
          <w:tcPr>
            <w:tcW w:w="578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1506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ELU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43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101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6.686.500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320" w:right="12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NB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gga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iaya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b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ah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ai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gan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sit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asi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3"/>
        <w:ind w:left="2891" w:right="2540" w:firstLine="81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REN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BIA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RJA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3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4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19" w:hRule="exact"/>
        </w:trPr>
        <w:tc>
          <w:tcPr>
            <w:tcW w:w="1005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1"/>
              <w:ind w:left="4543" w:right="4535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19" w:hRule="exact"/>
        </w:trPr>
        <w:tc>
          <w:tcPr>
            <w:tcW w:w="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114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60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Pengel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26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248"/>
            </w:pP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atuan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466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Harga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Satuan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4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67" w:hRule="exact"/>
        </w:trPr>
        <w:tc>
          <w:tcPr>
            <w:tcW w:w="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20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20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tar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4"/>
                <w:szCs w:val="14"/>
              </w:rPr>
              <w:jc w:val="left"/>
              <w:spacing w:before="3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72" w:right="559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20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29" w:right="51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20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20.000.000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20.000.000</w:t>
            </w:r>
          </w:p>
        </w:tc>
      </w:tr>
      <w:tr>
        <w:trPr>
          <w:trHeight w:val="564" w:hRule="exact"/>
        </w:trPr>
        <w:tc>
          <w:tcPr>
            <w:tcW w:w="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7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7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nsport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41" w:right="59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7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29" w:right="51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7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6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5.000.000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5.000.000</w:t>
            </w:r>
          </w:p>
        </w:tc>
      </w:tr>
      <w:tr>
        <w:trPr>
          <w:trHeight w:val="324" w:hRule="exact"/>
        </w:trPr>
        <w:tc>
          <w:tcPr>
            <w:tcW w:w="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nsport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Bws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7"/>
              <w:ind w:left="572" w:right="559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6"/>
              <w:ind w:left="529" w:right="51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800.000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800.000</w:t>
            </w:r>
          </w:p>
        </w:tc>
      </w:tr>
      <w:tr>
        <w:trPr>
          <w:trHeight w:val="324" w:hRule="exact"/>
        </w:trPr>
        <w:tc>
          <w:tcPr>
            <w:tcW w:w="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9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nginap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tar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7"/>
              <w:ind w:left="572" w:right="559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6"/>
              <w:ind w:left="529" w:right="51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2.000.000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2.000.000</w:t>
            </w:r>
          </w:p>
        </w:tc>
      </w:tr>
      <w:tr>
        <w:trPr>
          <w:trHeight w:val="564" w:hRule="exact"/>
        </w:trPr>
        <w:tc>
          <w:tcPr>
            <w:tcW w:w="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7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7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undry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tar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72" w:right="559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7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29" w:right="51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7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1.000.000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1.000.000</w:t>
            </w:r>
          </w:p>
        </w:tc>
      </w:tr>
      <w:tr>
        <w:trPr>
          <w:trHeight w:val="562" w:hRule="exact"/>
        </w:trPr>
        <w:tc>
          <w:tcPr>
            <w:tcW w:w="611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2599" w:right="2586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4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218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28.800.000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24" w:hRule="exact"/>
        </w:trPr>
        <w:tc>
          <w:tcPr>
            <w:tcW w:w="1005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6"/>
              <w:ind w:left="4743" w:right="4736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ectPr>
          <w:pgMar w:header="602" w:footer="0" w:top="2340" w:bottom="280" w:left="1120" w:right="180"/>
          <w:pgSz w:w="11920" w:h="16840"/>
        </w:sectPr>
      </w:pP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42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14" w:hRule="exact"/>
        </w:trPr>
        <w:tc>
          <w:tcPr>
            <w:tcW w:w="526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7" w:lineRule="exact" w:line="260"/>
              <w:ind w:left="109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077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7" w:lineRule="exact" w:line="260"/>
              <w:ind w:left="594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Pengel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position w:val="-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position w:val="-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299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256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7" w:lineRule="exact" w:line="260"/>
              <w:ind w:left="241"/>
            </w:pP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atuan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367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7" w:lineRule="exact" w:line="260"/>
              <w:ind w:left="46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Harga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Satuan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7" w:lineRule="exact" w:line="260"/>
              <w:ind w:left="395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position w:val="-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position w:val="-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566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9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9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299" w:right="294" w:firstLine="34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6x4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r)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9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ter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9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150.000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9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450.000</w:t>
            </w:r>
          </w:p>
        </w:tc>
      </w:tr>
      <w:tr>
        <w:trPr>
          <w:trHeight w:val="326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9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9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9"/>
              <w:ind w:left="484" w:right="48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60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9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mbar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9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5.000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9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300.000</w:t>
            </w:r>
          </w:p>
        </w:tc>
      </w:tr>
      <w:tr>
        <w:trPr>
          <w:trHeight w:val="324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rtifik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7"/>
              <w:ind w:left="484" w:right="48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15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mbar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5.000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75.000</w:t>
            </w:r>
          </w:p>
        </w:tc>
      </w:tr>
      <w:tr>
        <w:trPr>
          <w:trHeight w:val="324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rd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7"/>
              <w:ind w:left="484" w:right="48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80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2.500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200.000</w:t>
            </w:r>
          </w:p>
        </w:tc>
      </w:tr>
      <w:tr>
        <w:trPr>
          <w:trHeight w:val="327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9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6.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9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0"/>
              <w:ind w:left="544" w:right="54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9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9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500.000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9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500.000</w:t>
            </w:r>
          </w:p>
        </w:tc>
      </w:tr>
      <w:tr>
        <w:trPr>
          <w:trHeight w:val="324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7.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Mul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dia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7"/>
              <w:ind w:left="544" w:right="54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2.000.000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2.000.000</w:t>
            </w:r>
          </w:p>
        </w:tc>
      </w:tr>
      <w:tr>
        <w:trPr>
          <w:trHeight w:val="326" w:hRule="exact"/>
        </w:trPr>
        <w:tc>
          <w:tcPr>
            <w:tcW w:w="611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9"/>
              <w:ind w:left="2621" w:right="26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</w:p>
        </w:tc>
        <w:tc>
          <w:tcPr>
            <w:tcW w:w="394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9"/>
              <w:ind w:left="127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3.525.000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24" w:hRule="exact"/>
        </w:trPr>
        <w:tc>
          <w:tcPr>
            <w:tcW w:w="1006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6"/>
              <w:ind w:left="4553" w:right="4556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ACARA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22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9" w:lineRule="exact" w:line="260"/>
              <w:ind w:left="109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9" w:lineRule="exact" w:line="260"/>
              <w:ind w:left="594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Pengel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position w:val="-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position w:val="-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/>
              <w:ind w:left="256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9" w:lineRule="exact" w:line="260"/>
              <w:ind w:left="241"/>
            </w:pP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atuan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9" w:lineRule="exact" w:line="260"/>
              <w:ind w:left="813" w:right="81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Harga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9" w:lineRule="exact" w:line="260"/>
              <w:ind w:left="395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position w:val="-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position w:val="-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29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1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8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Cle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2"/>
              <w:ind w:left="544" w:right="54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41"/>
              <w:ind w:left="395" w:right="398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64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40.000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25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40.000</w:t>
            </w:r>
          </w:p>
        </w:tc>
      </w:tr>
      <w:tr>
        <w:trPr>
          <w:trHeight w:val="324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868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7"/>
              <w:ind w:left="544" w:right="54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6"/>
              <w:ind w:left="523" w:right="5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64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70.000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25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70.000</w:t>
            </w:r>
          </w:p>
        </w:tc>
      </w:tr>
      <w:tr>
        <w:trPr>
          <w:trHeight w:val="326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9"/>
              <w:ind w:left="1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9"/>
              <w:ind w:left="95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9"/>
              <w:ind w:left="544" w:right="54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9"/>
              <w:ind w:left="395" w:right="398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9"/>
              <w:ind w:left="64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15.000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9"/>
              <w:ind w:left="25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15.000</w:t>
            </w:r>
          </w:p>
        </w:tc>
      </w:tr>
      <w:tr>
        <w:trPr>
          <w:trHeight w:val="562" w:hRule="exact"/>
        </w:trPr>
        <w:tc>
          <w:tcPr>
            <w:tcW w:w="611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2594" w:right="259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4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1325" w:right="1325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125.000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80" w:hRule="exact"/>
        </w:trPr>
        <w:tc>
          <w:tcPr>
            <w:tcW w:w="1006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sz w:val="19"/>
                <w:szCs w:val="19"/>
              </w:rPr>
              <w:jc w:val="left"/>
              <w:spacing w:before="7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3979" w:right="398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PERLENGKAP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31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3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3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Pengel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3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3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atuan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3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Harga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3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08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tud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100.000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100.000</w:t>
            </w:r>
          </w:p>
        </w:tc>
      </w:tr>
      <w:tr>
        <w:trPr>
          <w:trHeight w:val="562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" w:lineRule="exact" w:line="260"/>
              <w:ind w:left="102" w:right="443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nggung,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ound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Lighting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17.000.000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17.000.000</w:t>
            </w:r>
          </w:p>
        </w:tc>
      </w:tr>
      <w:tr>
        <w:trPr>
          <w:trHeight w:val="410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700.000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700.000</w:t>
            </w:r>
          </w:p>
        </w:tc>
      </w:tr>
      <w:tr>
        <w:trPr>
          <w:trHeight w:val="408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30.000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30.000</w:t>
            </w:r>
          </w:p>
        </w:tc>
      </w:tr>
      <w:tr>
        <w:trPr>
          <w:trHeight w:val="410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30.000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30.000</w:t>
            </w:r>
          </w:p>
        </w:tc>
      </w:tr>
      <w:tr>
        <w:trPr>
          <w:trHeight w:val="408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6.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olasi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5.000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25.000</w:t>
            </w:r>
          </w:p>
        </w:tc>
      </w:tr>
      <w:tr>
        <w:trPr>
          <w:trHeight w:val="410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7.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5.000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25.000</w:t>
            </w:r>
          </w:p>
        </w:tc>
      </w:tr>
      <w:tr>
        <w:trPr>
          <w:trHeight w:val="409" w:hRule="exact"/>
        </w:trPr>
        <w:tc>
          <w:tcPr>
            <w:tcW w:w="611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2594" w:right="259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4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21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17.910.000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25" w:hRule="exact"/>
        </w:trPr>
        <w:tc>
          <w:tcPr>
            <w:tcW w:w="1006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6"/>
              <w:ind w:left="4332" w:right="4334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NSU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20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7" w:lineRule="exact" w:line="260"/>
              <w:ind w:left="109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7" w:lineRule="exact" w:line="260"/>
              <w:ind w:left="594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Pengel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position w:val="-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position w:val="-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256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7" w:lineRule="exact" w:line="260"/>
              <w:ind w:left="241"/>
            </w:pP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atuan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7" w:lineRule="exact" w:line="260"/>
              <w:ind w:left="46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Harga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Satuan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7" w:lineRule="exact" w:line="260"/>
              <w:ind w:left="395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position w:val="-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position w:val="-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-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29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2"/>
              <w:ind w:left="424" w:right="42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150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3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8.000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Rp.1.200.000</w:t>
            </w:r>
          </w:p>
        </w:tc>
      </w:tr>
      <w:tr>
        <w:trPr>
          <w:trHeight w:val="326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9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9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7"/>
              <w:ind w:left="424" w:right="42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500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9"/>
              <w:ind w:left="3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9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5.000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9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2.500.000</w:t>
            </w:r>
          </w:p>
        </w:tc>
      </w:tr>
      <w:tr>
        <w:trPr>
          <w:trHeight w:val="324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Air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mine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il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7"/>
              <w:ind w:left="484" w:right="48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30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6"/>
              <w:ind w:left="369" w:right="37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Dos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35.000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1.050.000</w:t>
            </w:r>
          </w:p>
        </w:tc>
      </w:tr>
      <w:tr>
        <w:trPr>
          <w:trHeight w:val="324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Air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mine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7"/>
              <w:ind w:left="484" w:right="48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20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6"/>
              <w:ind w:left="369" w:right="37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Dos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20.000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400.000</w:t>
            </w:r>
          </w:p>
        </w:tc>
      </w:tr>
      <w:tr>
        <w:trPr>
          <w:trHeight w:val="326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9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9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Konsumsi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tar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9"/>
              <w:ind w:left="566" w:right="565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9"/>
              <w:ind w:left="523" w:right="5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9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1.000.000</w:t>
            </w:r>
          </w:p>
        </w:tc>
      </w:tr>
      <w:tr>
        <w:trPr>
          <w:trHeight w:val="324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6.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butuhan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7"/>
              <w:ind w:left="566" w:right="565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6"/>
              <w:ind w:left="523" w:right="5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450.000</w:t>
            </w:r>
          </w:p>
        </w:tc>
      </w:tr>
    </w:tbl>
    <w:p>
      <w:pPr>
        <w:sectPr>
          <w:pgMar w:header="602" w:footer="0" w:top="2340" w:bottom="280" w:left="1120" w:right="180"/>
          <w:headerReference w:type="default" r:id="rId16"/>
          <w:headerReference w:type="default" r:id="rId17"/>
          <w:pgSz w:w="11920" w:h="16840"/>
        </w:sectPr>
      </w:pP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42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57" w:hRule="exact"/>
        </w:trPr>
        <w:tc>
          <w:tcPr>
            <w:tcW w:w="526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5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7.</w:t>
            </w:r>
          </w:p>
        </w:tc>
        <w:tc>
          <w:tcPr>
            <w:tcW w:w="3077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" w:lineRule="exact" w:line="260"/>
              <w:ind w:left="102" w:right="2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Rokok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n,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tpam)</w:t>
            </w:r>
          </w:p>
        </w:tc>
        <w:tc>
          <w:tcPr>
            <w:tcW w:w="1299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6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66" w:right="565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5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23" w:right="5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</w:p>
        </w:tc>
        <w:tc>
          <w:tcPr>
            <w:tcW w:w="2367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77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5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100.000</w:t>
            </w:r>
          </w:p>
        </w:tc>
      </w:tr>
      <w:tr>
        <w:trPr>
          <w:trHeight w:val="324" w:hRule="exact"/>
        </w:trPr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8.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lon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7"/>
              <w:ind w:left="544" w:right="54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27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lom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20.000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100.000</w:t>
            </w:r>
          </w:p>
        </w:tc>
      </w:tr>
      <w:tr>
        <w:trPr>
          <w:trHeight w:val="326" w:hRule="exact"/>
        </w:trPr>
        <w:tc>
          <w:tcPr>
            <w:tcW w:w="611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9"/>
              <w:ind w:left="2594" w:right="259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4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9"/>
              <w:ind w:left="124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6.800.000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24" w:hRule="exact"/>
        </w:trPr>
        <w:tc>
          <w:tcPr>
            <w:tcW w:w="611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674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ELU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4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118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Rp.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56.360.500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320" w:right="122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NB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gga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iaya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b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ah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ai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gan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sit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asi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8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Kegia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3"/>
        <w:ind w:left="3105"/>
      </w:pPr>
      <w:r>
        <w:pict>
          <v:group style="position:absolute;margin-left:72.814pt;margin-top:1.92311pt;width:449.816pt;height:22.18pt;mso-position-horizontal-relative:page;mso-position-vertical-relative:paragraph;z-index:-8265" coordorigin="1456,38" coordsize="8996,444">
            <v:shape style="position:absolute;left:7429;top:54;width:103;height:413" coordorigin="7429,54" coordsize="103,413" path="m7429,467l7533,467,7533,54,7429,54,7429,467xe" filled="t" fillcolor="#FFE18F" stroked="f">
              <v:path arrowok="t"/>
              <v:fill/>
            </v:shape>
            <v:shape style="position:absolute;left:1467;top:54;width:103;height:413" coordorigin="1467,54" coordsize="103,413" path="m1467,467l1570,467,1570,54,1467,54,1467,467xe" filled="t" fillcolor="#FFE18F" stroked="f">
              <v:path arrowok="t"/>
              <v:fill/>
            </v:shape>
            <v:shape style="position:absolute;left:1570;top:54;width:5859;height:413" coordorigin="1570,54" coordsize="5859,413" path="m1570,467l7429,467,7429,54,1570,54,1570,467xe" filled="t" fillcolor="#FFE18F" stroked="f">
              <v:path arrowok="t"/>
              <v:fill/>
            </v:shape>
            <v:shape style="position:absolute;left:7542;top:54;width:103;height:413" coordorigin="7542,54" coordsize="103,413" path="m7542,467l7645,467,7645,54,7542,54,7542,467xe" filled="t" fillcolor="#FFE18F" stroked="f">
              <v:path arrowok="t"/>
              <v:fill/>
            </v:shape>
            <v:shape style="position:absolute;left:10339;top:54;width:103;height:413" coordorigin="10339,54" coordsize="103,413" path="m10339,467l10442,467,10442,54,10339,54,10339,467xe" filled="t" fillcolor="#FFE18F" stroked="f">
              <v:path arrowok="t"/>
              <v:fill/>
            </v:shape>
            <v:shape style="position:absolute;left:7645;top:54;width:2693;height:413" coordorigin="7645,54" coordsize="2693,413" path="m7645,467l10339,467,10339,54,7645,54,7645,467xe" filled="t" fillcolor="#FFE18F" stroked="f">
              <v:path arrowok="t"/>
              <v:fill/>
            </v:shape>
            <v:shape style="position:absolute;left:1467;top:49;width:6066;height:0" coordorigin="1467,49" coordsize="6066,0" path="m1467,49l7533,49e" filled="f" stroked="t" strokeweight="0.58001pt" strokecolor="#000000">
              <v:path arrowok="t"/>
            </v:shape>
            <v:shape style="position:absolute;left:7542;top:49;width:2900;height:0" coordorigin="7542,49" coordsize="2900,0" path="m7542,49l10442,49e" filled="f" stroked="t" strokeweight="0.58001pt" strokecolor="#000000">
              <v:path arrowok="t"/>
            </v:shape>
            <v:shape style="position:absolute;left:1462;top:44;width:0;height:432" coordorigin="1462,44" coordsize="0,432" path="m1462,44l1462,476e" filled="f" stroked="t" strokeweight="0.58pt" strokecolor="#000000">
              <v:path arrowok="t"/>
            </v:shape>
            <v:shape style="position:absolute;left:1467;top:471;width:6066;height:0" coordorigin="1467,471" coordsize="6066,0" path="m1467,471l7533,471e" filled="f" stroked="t" strokeweight="0.57998pt" strokecolor="#000000">
              <v:path arrowok="t"/>
            </v:shape>
            <v:shape style="position:absolute;left:7537;top:44;width:0;height:432" coordorigin="7537,44" coordsize="0,432" path="m7537,44l7537,476e" filled="f" stroked="t" strokeweight="0.58001pt" strokecolor="#000000">
              <v:path arrowok="t"/>
            </v:shape>
            <v:shape style="position:absolute;left:7542;top:471;width:2900;height:0" coordorigin="7542,471" coordsize="2900,0" path="m7542,471l10442,471e" filled="f" stroked="t" strokeweight="0.57998pt" strokecolor="#000000">
              <v:path arrowok="t"/>
            </v:shape>
            <v:shape style="position:absolute;left:10447;top:44;width:0;height:432" coordorigin="10447,44" coordsize="0,432" path="m10447,44l10447,476e" filled="f" stroked="t" strokeweight="0.579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                                 </w:t>
      </w:r>
      <w:r>
        <w:rPr>
          <w:rFonts w:cs="Times New Roman" w:hAnsi="Times New Roman" w:eastAsia="Times New Roman" w:ascii="Times New Roman"/>
          <w:b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120.548.000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sectPr>
      <w:pgMar w:header="602" w:footer="0" w:top="2540" w:bottom="280" w:left="1120" w:right="180"/>
      <w:pgSz w:w="11920" w:h="16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61.3pt;margin-top:30.1pt;width:84.95pt;height:83.85pt;mso-position-horizontal-relative:page;mso-position-vertical-relative:page;z-index:-8287">
          <v:imagedata o:title="" r:id="rId1"/>
        </v:shape>
      </w:pict>
    </w:r>
    <w:r>
      <w:pict>
        <v:shape type="#_x0000_t75" style="position:absolute;margin-left:449.75pt;margin-top:36pt;width:62.995pt;height:86.7001pt;mso-position-horizontal-relative:page;mso-position-vertical-relative:page;z-index:-8286">
          <v:imagedata o:title="" r:id="rId2"/>
        </v:shape>
      </w:pict>
    </w:r>
    <w:r>
      <w:pict>
        <v:shape type="#_x0000_t202" style="position:absolute;margin-left:167.26pt;margin-top:36.7824pt;width:274.428pt;height:91.9815pt;mso-position-horizontal-relative:page;mso-position-vertical-relative:page;z-index:-828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657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RI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R</w:t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center"/>
                  <w:spacing w:before="3" w:lineRule="exact" w:line="320"/>
                  <w:ind w:left="315" w:right="320" w:firstLine="6"/>
                </w:pP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SIS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4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8"/>
                    <w:szCs w:val="28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TEK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OLO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center"/>
                  <w:spacing w:lineRule="exact" w:line="260"/>
                  <w:ind w:left="465" w:right="468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Jalan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ast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ip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Kotak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Pos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164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68121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ind w:left="-18" w:right="-18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Hp.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085749927563.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0462C1"/>
                    <w:spacing w:val="-58"/>
                    <w:w w:val="100"/>
                    <w:sz w:val="22"/>
                    <w:szCs w:val="22"/>
                  </w:rPr>
                  <w:t> </w:t>
                </w:r>
                <w:hyperlink r:id="rId3"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nf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  <w:t>o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h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  <w:t>m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j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t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p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o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l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j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e.@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g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m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a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l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com</w:t>
                  </w:r>
                </w:hyperlink>
                <w:r>
                  <w:rPr>
                    <w:rFonts w:cs="Arial" w:hAnsi="Arial" w:eastAsia="Arial" w:ascii="Arial"/>
                    <w:color w:val="0462C1"/>
                    <w:spacing w:val="0"/>
                    <w:w w:val="100"/>
                    <w:sz w:val="22"/>
                    <w:szCs w:val="22"/>
                  </w:rPr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61.3pt;margin-top:30.1pt;width:84.95pt;height:83.85pt;mso-position-horizontal-relative:page;mso-position-vertical-relative:page;z-index:-8260">
          <v:imagedata o:title="" r:id="rId1"/>
        </v:shape>
      </w:pict>
    </w:r>
    <w:r>
      <w:pict>
        <v:shape type="#_x0000_t75" style="position:absolute;margin-left:449.75pt;margin-top:36pt;width:62.995pt;height:86.7001pt;mso-position-horizontal-relative:page;mso-position-vertical-relative:page;z-index:-8259">
          <v:imagedata o:title="" r:id="rId2"/>
        </v:shape>
      </w:pict>
    </w:r>
    <w:r>
      <w:pict>
        <v:shape type="#_x0000_t202" style="position:absolute;margin-left:167.26pt;margin-top:36.7824pt;width:274.428pt;height:91.9815pt;mso-position-horizontal-relative:page;mso-position-vertical-relative:page;z-index:-825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657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RI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R</w:t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center"/>
                  <w:spacing w:before="3" w:lineRule="exact" w:line="320"/>
                  <w:ind w:left="315" w:right="320" w:firstLine="6"/>
                </w:pP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SIS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4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8"/>
                    <w:szCs w:val="28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TEK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OLO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center"/>
                  <w:spacing w:lineRule="exact" w:line="260"/>
                  <w:ind w:left="465" w:right="468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Jalan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ast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ip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Kotak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Pos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164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68121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ind w:left="-18" w:right="-18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Hp.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085749927563.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0462C1"/>
                    <w:spacing w:val="-58"/>
                    <w:w w:val="100"/>
                    <w:sz w:val="22"/>
                    <w:szCs w:val="22"/>
                  </w:rPr>
                  <w:t> </w:t>
                </w:r>
                <w:hyperlink r:id="rId3"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nf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  <w:t>o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h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  <w:t>m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j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t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p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o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l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j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e.@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g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m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a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l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com</w:t>
                  </w:r>
                </w:hyperlink>
                <w:r>
                  <w:rPr>
                    <w:rFonts w:cs="Arial" w:hAnsi="Arial" w:eastAsia="Arial" w:ascii="Arial"/>
                    <w:color w:val="0462C1"/>
                    <w:spacing w:val="0"/>
                    <w:w w:val="100"/>
                    <w:sz w:val="22"/>
                    <w:szCs w:val="22"/>
                  </w:rPr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61.3pt;margin-top:30.1pt;width:84.95pt;height:83.85pt;mso-position-horizontal-relative:page;mso-position-vertical-relative:page;z-index:-8257">
          <v:imagedata o:title="" r:id="rId1"/>
        </v:shape>
      </w:pict>
    </w:r>
    <w:r>
      <w:pict>
        <v:shape type="#_x0000_t75" style="position:absolute;margin-left:449.75pt;margin-top:36pt;width:62.995pt;height:86.7001pt;mso-position-horizontal-relative:page;mso-position-vertical-relative:page;z-index:-8256">
          <v:imagedata o:title="" r:id="rId2"/>
        </v:shape>
      </w:pict>
    </w:r>
    <w:r>
      <w:pict>
        <v:shape type="#_x0000_t202" style="position:absolute;margin-left:167.26pt;margin-top:36.7824pt;width:274.428pt;height:91.9815pt;mso-position-horizontal-relative:page;mso-position-vertical-relative:page;z-index:-825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657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RI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R</w:t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center"/>
                  <w:spacing w:before="3" w:lineRule="exact" w:line="320"/>
                  <w:ind w:left="315" w:right="320" w:firstLine="6"/>
                </w:pP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SIS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4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8"/>
                    <w:szCs w:val="28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TEK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OLO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center"/>
                  <w:spacing w:lineRule="exact" w:line="260"/>
                  <w:ind w:left="465" w:right="468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Jalan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ast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ip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Kotak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Pos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164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68121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ind w:left="-18" w:right="-18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Hp.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085749927563.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0462C1"/>
                    <w:spacing w:val="-58"/>
                    <w:w w:val="100"/>
                    <w:sz w:val="22"/>
                    <w:szCs w:val="22"/>
                  </w:rPr>
                  <w:t> </w:t>
                </w:r>
                <w:hyperlink r:id="rId3"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nf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  <w:t>o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h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  <w:t>m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j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t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p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o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l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j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e.@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g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m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a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l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com</w:t>
                  </w:r>
                </w:hyperlink>
                <w:r>
                  <w:rPr>
                    <w:rFonts w:cs="Arial" w:hAnsi="Arial" w:eastAsia="Arial" w:ascii="Arial"/>
                    <w:color w:val="0462C1"/>
                    <w:spacing w:val="0"/>
                    <w:w w:val="100"/>
                    <w:sz w:val="22"/>
                    <w:szCs w:val="22"/>
                  </w:rPr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61.3pt;margin-top:30.1pt;width:84.95pt;height:83.85pt;mso-position-horizontal-relative:page;mso-position-vertical-relative:page;z-index:-8254">
          <v:imagedata o:title="" r:id="rId1"/>
        </v:shape>
      </w:pict>
    </w:r>
    <w:r>
      <w:pict>
        <v:shape type="#_x0000_t75" style="position:absolute;margin-left:449.75pt;margin-top:36pt;width:62.995pt;height:86.7001pt;mso-position-horizontal-relative:page;mso-position-vertical-relative:page;z-index:-8253">
          <v:imagedata o:title="" r:id="rId2"/>
        </v:shape>
      </w:pict>
    </w:r>
    <w:r>
      <w:pict>
        <v:shape type="#_x0000_t202" style="position:absolute;margin-left:167.26pt;margin-top:36.7824pt;width:274.428pt;height:91.9815pt;mso-position-horizontal-relative:page;mso-position-vertical-relative:page;z-index:-825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657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RI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R</w:t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center"/>
                  <w:spacing w:before="3" w:lineRule="exact" w:line="320"/>
                  <w:ind w:left="315" w:right="320" w:firstLine="6"/>
                </w:pP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SIS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4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8"/>
                    <w:szCs w:val="28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TEK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OLO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center"/>
                  <w:spacing w:lineRule="exact" w:line="260"/>
                  <w:ind w:left="465" w:right="468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Jalan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ast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ip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Kotak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Pos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164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68121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ind w:left="-18" w:right="-18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Hp.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085749927563.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0462C1"/>
                    <w:spacing w:val="-58"/>
                    <w:w w:val="100"/>
                    <w:sz w:val="22"/>
                    <w:szCs w:val="22"/>
                  </w:rPr>
                  <w:t> </w:t>
                </w:r>
                <w:hyperlink r:id="rId3"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nf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  <w:t>o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h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  <w:t>m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j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t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p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o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l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j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e.@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g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m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a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l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com</w:t>
                  </w:r>
                </w:hyperlink>
                <w:r>
                  <w:rPr>
                    <w:rFonts w:cs="Arial" w:hAnsi="Arial" w:eastAsia="Arial" w:ascii="Arial"/>
                    <w:color w:val="0462C1"/>
                    <w:spacing w:val="0"/>
                    <w:w w:val="100"/>
                    <w:sz w:val="22"/>
                    <w:szCs w:val="22"/>
                  </w:rPr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61.3pt;margin-top:30.1pt;width:84.95pt;height:83.85pt;mso-position-horizontal-relative:page;mso-position-vertical-relative:page;z-index:-8251">
          <v:imagedata o:title="" r:id="rId1"/>
        </v:shape>
      </w:pict>
    </w:r>
    <w:r>
      <w:pict>
        <v:shape type="#_x0000_t75" style="position:absolute;margin-left:449.75pt;margin-top:36pt;width:62.995pt;height:86.7001pt;mso-position-horizontal-relative:page;mso-position-vertical-relative:page;z-index:-8250">
          <v:imagedata o:title="" r:id="rId2"/>
        </v:shape>
      </w:pict>
    </w:r>
    <w:r>
      <w:pict>
        <v:shape type="#_x0000_t202" style="position:absolute;margin-left:167.26pt;margin-top:36.7824pt;width:274.428pt;height:91.9815pt;mso-position-horizontal-relative:page;mso-position-vertical-relative:page;z-index:-824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657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RI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R</w:t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center"/>
                  <w:spacing w:before="3" w:lineRule="exact" w:line="320"/>
                  <w:ind w:left="315" w:right="320" w:firstLine="6"/>
                </w:pP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SIS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4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8"/>
                    <w:szCs w:val="28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TEK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OLO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center"/>
                  <w:spacing w:lineRule="exact" w:line="260"/>
                  <w:ind w:left="465" w:right="468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Jalan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ast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ip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Kotak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Pos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164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68121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ind w:left="-18" w:right="-18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Hp.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085749927563.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0462C1"/>
                    <w:spacing w:val="-58"/>
                    <w:w w:val="100"/>
                    <w:sz w:val="22"/>
                    <w:szCs w:val="22"/>
                  </w:rPr>
                  <w:t> </w:t>
                </w:r>
                <w:hyperlink r:id="rId3"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nf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  <w:t>o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h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  <w:t>m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j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t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p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o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l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j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e.@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g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m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a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l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com</w:t>
                  </w:r>
                </w:hyperlink>
                <w:r>
                  <w:rPr>
                    <w:rFonts w:cs="Arial" w:hAnsi="Arial" w:eastAsia="Arial" w:ascii="Arial"/>
                    <w:color w:val="0462C1"/>
                    <w:spacing w:val="0"/>
                    <w:w w:val="100"/>
                    <w:sz w:val="22"/>
                    <w:szCs w:val="22"/>
                  </w:rPr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61.3pt;margin-top:30.1pt;width:84.95pt;height:83.85pt;mso-position-horizontal-relative:page;mso-position-vertical-relative:page;z-index:-8248">
          <v:imagedata o:title="" r:id="rId1"/>
        </v:shape>
      </w:pict>
    </w:r>
    <w:r>
      <w:pict>
        <v:shape type="#_x0000_t75" style="position:absolute;margin-left:449.75pt;margin-top:36pt;width:62.995pt;height:86.7001pt;mso-position-horizontal-relative:page;mso-position-vertical-relative:page;z-index:-8247">
          <v:imagedata o:title="" r:id="rId2"/>
        </v:shape>
      </w:pict>
    </w:r>
    <w:r>
      <w:pict>
        <v:shape type="#_x0000_t202" style="position:absolute;margin-left:167.26pt;margin-top:36.7824pt;width:274.428pt;height:91.9815pt;mso-position-horizontal-relative:page;mso-position-vertical-relative:page;z-index:-824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657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RI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R</w:t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center"/>
                  <w:spacing w:before="3" w:lineRule="exact" w:line="320"/>
                  <w:ind w:left="315" w:right="320" w:firstLine="6"/>
                </w:pP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SIS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4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8"/>
                    <w:szCs w:val="28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TEK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OLO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center"/>
                  <w:spacing w:lineRule="exact" w:line="260"/>
                  <w:ind w:left="465" w:right="468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Jalan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ast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ip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Kotak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Pos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164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68121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ind w:left="-18" w:right="-18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Hp.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085749927563.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0462C1"/>
                    <w:spacing w:val="-58"/>
                    <w:w w:val="100"/>
                    <w:sz w:val="22"/>
                    <w:szCs w:val="22"/>
                  </w:rPr>
                  <w:t> </w:t>
                </w:r>
                <w:hyperlink r:id="rId3"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nf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  <w:t>o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h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  <w:t>m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j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t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p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o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l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j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e.@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g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m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a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l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com</w:t>
                  </w:r>
                </w:hyperlink>
                <w:r>
                  <w:rPr>
                    <w:rFonts w:cs="Arial" w:hAnsi="Arial" w:eastAsia="Arial" w:ascii="Arial"/>
                    <w:color w:val="0462C1"/>
                    <w:spacing w:val="0"/>
                    <w:w w:val="100"/>
                    <w:sz w:val="22"/>
                    <w:szCs w:val="22"/>
                  </w:rPr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61.3pt;margin-top:30.1pt;width:84.95pt;height:83.85pt;mso-position-horizontal-relative:page;mso-position-vertical-relative:page;z-index:-8284">
          <v:imagedata o:title="" r:id="rId1"/>
        </v:shape>
      </w:pict>
    </w:r>
    <w:r>
      <w:pict>
        <v:shape type="#_x0000_t75" style="position:absolute;margin-left:449.75pt;margin-top:36pt;width:62.995pt;height:86.7001pt;mso-position-horizontal-relative:page;mso-position-vertical-relative:page;z-index:-8283">
          <v:imagedata o:title="" r:id="rId2"/>
        </v:shape>
      </w:pict>
    </w:r>
    <w:r>
      <w:pict>
        <v:shape type="#_x0000_t202" style="position:absolute;margin-left:167.26pt;margin-top:36.7824pt;width:274.428pt;height:91.9815pt;mso-position-horizontal-relative:page;mso-position-vertical-relative:page;z-index:-828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657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RI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R</w:t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center"/>
                  <w:spacing w:before="3" w:lineRule="exact" w:line="320"/>
                  <w:ind w:left="315" w:right="320" w:firstLine="6"/>
                </w:pP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SIS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4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8"/>
                    <w:szCs w:val="28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TEK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OLO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center"/>
                  <w:spacing w:lineRule="exact" w:line="260"/>
                  <w:ind w:left="465" w:right="468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Jalan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ast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ip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Kotak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Pos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164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68121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ind w:left="-18" w:right="-18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Hp.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085749927563.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0462C1"/>
                    <w:spacing w:val="-58"/>
                    <w:w w:val="100"/>
                    <w:sz w:val="22"/>
                    <w:szCs w:val="22"/>
                  </w:rPr>
                  <w:t> </w:t>
                </w:r>
                <w:hyperlink r:id="rId3"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nf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  <w:t>o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h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  <w:t>m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j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t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p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o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l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j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e.@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g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m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a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l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com</w:t>
                  </w:r>
                </w:hyperlink>
                <w:r>
                  <w:rPr>
                    <w:rFonts w:cs="Arial" w:hAnsi="Arial" w:eastAsia="Arial" w:ascii="Arial"/>
                    <w:color w:val="0462C1"/>
                    <w:spacing w:val="0"/>
                    <w:w w:val="100"/>
                    <w:sz w:val="22"/>
                    <w:szCs w:val="22"/>
                  </w:rPr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61.3pt;margin-top:30.1pt;width:84.95pt;height:83.85pt;mso-position-horizontal-relative:page;mso-position-vertical-relative:page;z-index:-8281">
          <v:imagedata o:title="" r:id="rId1"/>
        </v:shape>
      </w:pict>
    </w:r>
    <w:r>
      <w:pict>
        <v:shape type="#_x0000_t75" style="position:absolute;margin-left:449.75pt;margin-top:36pt;width:62.995pt;height:86.7001pt;mso-position-horizontal-relative:page;mso-position-vertical-relative:page;z-index:-8280">
          <v:imagedata o:title="" r:id="rId2"/>
        </v:shape>
      </w:pict>
    </w:r>
    <w:r>
      <w:pict>
        <v:shape type="#_x0000_t202" style="position:absolute;margin-left:167.26pt;margin-top:36.7824pt;width:274.428pt;height:91.9815pt;mso-position-horizontal-relative:page;mso-position-vertical-relative:page;z-index:-827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657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RI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R</w:t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center"/>
                  <w:spacing w:before="3" w:lineRule="exact" w:line="320"/>
                  <w:ind w:left="315" w:right="320" w:firstLine="6"/>
                </w:pP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SIS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4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8"/>
                    <w:szCs w:val="28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TEK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OLO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center"/>
                  <w:spacing w:lineRule="exact" w:line="260"/>
                  <w:ind w:left="465" w:right="468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Jalan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ast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ip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Kotak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Pos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164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68121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ind w:left="-18" w:right="-18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Hp.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085749927563.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0462C1"/>
                    <w:spacing w:val="-58"/>
                    <w:w w:val="100"/>
                    <w:sz w:val="22"/>
                    <w:szCs w:val="22"/>
                  </w:rPr>
                  <w:t> </w:t>
                </w:r>
                <w:hyperlink r:id="rId3"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nf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  <w:t>o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h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  <w:t>m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j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t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p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o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l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j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e.@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g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m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a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l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com</w:t>
                  </w:r>
                </w:hyperlink>
                <w:r>
                  <w:rPr>
                    <w:rFonts w:cs="Arial" w:hAnsi="Arial" w:eastAsia="Arial" w:ascii="Arial"/>
                    <w:color w:val="0462C1"/>
                    <w:spacing w:val="0"/>
                    <w:w w:val="100"/>
                    <w:sz w:val="22"/>
                    <w:szCs w:val="22"/>
                  </w:rPr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61.3pt;margin-top:30.1pt;width:84.95pt;height:83.85pt;mso-position-horizontal-relative:page;mso-position-vertical-relative:page;z-index:-8278">
          <v:imagedata o:title="" r:id="rId1"/>
        </v:shape>
      </w:pict>
    </w:r>
    <w:r>
      <w:pict>
        <v:shape type="#_x0000_t75" style="position:absolute;margin-left:449.75pt;margin-top:36pt;width:62.995pt;height:86.7001pt;mso-position-horizontal-relative:page;mso-position-vertical-relative:page;z-index:-8277">
          <v:imagedata o:title="" r:id="rId2"/>
        </v:shape>
      </w:pict>
    </w:r>
    <w:r>
      <w:pict>
        <v:shape type="#_x0000_t202" style="position:absolute;margin-left:167.26pt;margin-top:36.7824pt;width:274.428pt;height:91.9815pt;mso-position-horizontal-relative:page;mso-position-vertical-relative:page;z-index:-827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657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RI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R</w:t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center"/>
                  <w:spacing w:before="3" w:lineRule="exact" w:line="320"/>
                  <w:ind w:left="315" w:right="320" w:firstLine="6"/>
                </w:pP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SIS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4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8"/>
                    <w:szCs w:val="28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TEK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OLO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center"/>
                  <w:spacing w:lineRule="exact" w:line="260"/>
                  <w:ind w:left="465" w:right="468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Jalan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ast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ip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Kotak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Pos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164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68121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ind w:left="-18" w:right="-18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Hp.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085749927563.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0462C1"/>
                    <w:spacing w:val="-58"/>
                    <w:w w:val="100"/>
                    <w:sz w:val="22"/>
                    <w:szCs w:val="22"/>
                  </w:rPr>
                  <w:t> </w:t>
                </w:r>
                <w:hyperlink r:id="rId3"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nf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  <w:t>o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h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  <w:t>m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j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t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p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o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l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j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e.@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g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m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a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l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com</w:t>
                  </w:r>
                </w:hyperlink>
                <w:r>
                  <w:rPr>
                    <w:rFonts w:cs="Arial" w:hAnsi="Arial" w:eastAsia="Arial" w:ascii="Arial"/>
                    <w:color w:val="0462C1"/>
                    <w:spacing w:val="0"/>
                    <w:w w:val="100"/>
                    <w:sz w:val="22"/>
                    <w:szCs w:val="22"/>
                  </w:rPr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61.3pt;margin-top:30.1pt;width:84.95pt;height:83.85pt;mso-position-horizontal-relative:page;mso-position-vertical-relative:page;z-index:-8275">
          <v:imagedata o:title="" r:id="rId1"/>
        </v:shape>
      </w:pict>
    </w:r>
    <w:r>
      <w:pict>
        <v:shape type="#_x0000_t75" style="position:absolute;margin-left:449.75pt;margin-top:36pt;width:62.995pt;height:86.7001pt;mso-position-horizontal-relative:page;mso-position-vertical-relative:page;z-index:-8274">
          <v:imagedata o:title="" r:id="rId2"/>
        </v:shape>
      </w:pict>
    </w:r>
    <w:r>
      <w:pict>
        <v:shape type="#_x0000_t202" style="position:absolute;margin-left:167.26pt;margin-top:36.7824pt;width:274.428pt;height:91.9815pt;mso-position-horizontal-relative:page;mso-position-vertical-relative:page;z-index:-827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657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RI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R</w:t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center"/>
                  <w:spacing w:before="3" w:lineRule="exact" w:line="320"/>
                  <w:ind w:left="315" w:right="320" w:firstLine="6"/>
                </w:pP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SIS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4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8"/>
                    <w:szCs w:val="28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TEK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OLO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center"/>
                  <w:spacing w:lineRule="exact" w:line="260"/>
                  <w:ind w:left="465" w:right="468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Jalan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ast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ip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Kotak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Pos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164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68121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ind w:left="-18" w:right="-18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Hp.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085749927563.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0462C1"/>
                    <w:spacing w:val="-58"/>
                    <w:w w:val="100"/>
                    <w:sz w:val="22"/>
                    <w:szCs w:val="22"/>
                  </w:rPr>
                  <w:t> </w:t>
                </w:r>
                <w:hyperlink r:id="rId3"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nf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  <w:t>o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h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  <w:t>m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j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t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p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o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l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j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e.@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g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m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a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l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com</w:t>
                  </w:r>
                </w:hyperlink>
                <w:r>
                  <w:rPr>
                    <w:rFonts w:cs="Arial" w:hAnsi="Arial" w:eastAsia="Arial" w:ascii="Arial"/>
                    <w:color w:val="0462C1"/>
                    <w:spacing w:val="0"/>
                    <w:w w:val="100"/>
                    <w:sz w:val="22"/>
                    <w:szCs w:val="22"/>
                  </w:rPr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61.3pt;margin-top:30.1pt;width:84.95pt;height:83.85pt;mso-position-horizontal-relative:page;mso-position-vertical-relative:page;z-index:-8272">
          <v:imagedata o:title="" r:id="rId1"/>
        </v:shape>
      </w:pict>
    </w:r>
    <w:r>
      <w:pict>
        <v:shape type="#_x0000_t75" style="position:absolute;margin-left:449.75pt;margin-top:36pt;width:62.995pt;height:86.7001pt;mso-position-horizontal-relative:page;mso-position-vertical-relative:page;z-index:-8271">
          <v:imagedata o:title="" r:id="rId2"/>
        </v:shape>
      </w:pict>
    </w:r>
    <w:r>
      <w:pict>
        <v:shape type="#_x0000_t202" style="position:absolute;margin-left:167.26pt;margin-top:36.7824pt;width:274.428pt;height:91.9815pt;mso-position-horizontal-relative:page;mso-position-vertical-relative:page;z-index:-827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657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RI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R</w:t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center"/>
                  <w:spacing w:before="3" w:lineRule="exact" w:line="320"/>
                  <w:ind w:left="315" w:right="320" w:firstLine="6"/>
                </w:pP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SIS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4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8"/>
                    <w:szCs w:val="28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TEK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OLO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center"/>
                  <w:spacing w:lineRule="exact" w:line="260"/>
                  <w:ind w:left="465" w:right="468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Jalan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ast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ip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Kotak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Pos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164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68121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ind w:left="-18" w:right="-18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Hp.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085749927563.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0462C1"/>
                    <w:spacing w:val="-58"/>
                    <w:w w:val="100"/>
                    <w:sz w:val="22"/>
                    <w:szCs w:val="22"/>
                  </w:rPr>
                  <w:t> </w:t>
                </w:r>
                <w:hyperlink r:id="rId3"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nf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  <w:t>o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h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  <w:t>m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j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t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p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o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l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j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e.@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g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m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a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l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com</w:t>
                  </w:r>
                </w:hyperlink>
                <w:r>
                  <w:rPr>
                    <w:rFonts w:cs="Arial" w:hAnsi="Arial" w:eastAsia="Arial" w:ascii="Arial"/>
                    <w:color w:val="0462C1"/>
                    <w:spacing w:val="0"/>
                    <w:w w:val="100"/>
                    <w:sz w:val="22"/>
                    <w:szCs w:val="22"/>
                  </w:rPr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61.3pt;margin-top:30.1pt;width:84.95pt;height:83.85pt;mso-position-horizontal-relative:page;mso-position-vertical-relative:page;z-index:-8269">
          <v:imagedata o:title="" r:id="rId1"/>
        </v:shape>
      </w:pict>
    </w:r>
    <w:r>
      <w:pict>
        <v:shape type="#_x0000_t75" style="position:absolute;margin-left:449.75pt;margin-top:36pt;width:62.995pt;height:86.7001pt;mso-position-horizontal-relative:page;mso-position-vertical-relative:page;z-index:-8268">
          <v:imagedata o:title="" r:id="rId2"/>
        </v:shape>
      </w:pict>
    </w:r>
    <w:r>
      <w:pict>
        <v:shape type="#_x0000_t202" style="position:absolute;margin-left:167.26pt;margin-top:36.7824pt;width:274.428pt;height:91.9815pt;mso-position-horizontal-relative:page;mso-position-vertical-relative:page;z-index:-826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657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RI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R</w:t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center"/>
                  <w:spacing w:before="3" w:lineRule="exact" w:line="320"/>
                  <w:ind w:left="315" w:right="320" w:firstLine="6"/>
                </w:pP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SIS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4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8"/>
                    <w:szCs w:val="28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TEK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OLO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center"/>
                  <w:spacing w:lineRule="exact" w:line="260"/>
                  <w:ind w:left="465" w:right="468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Jalan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ast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ip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Kotak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Pos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164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68121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ind w:left="-18" w:right="-18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Hp.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085749927563.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0462C1"/>
                    <w:spacing w:val="-58"/>
                    <w:w w:val="100"/>
                    <w:sz w:val="22"/>
                    <w:szCs w:val="22"/>
                  </w:rPr>
                  <w:t> </w:t>
                </w:r>
                <w:hyperlink r:id="rId3"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nf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  <w:t>o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h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  <w:t>m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j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t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p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o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l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j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e.@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g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m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a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l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com</w:t>
                  </w:r>
                </w:hyperlink>
                <w:r>
                  <w:rPr>
                    <w:rFonts w:cs="Arial" w:hAnsi="Arial" w:eastAsia="Arial" w:ascii="Arial"/>
                    <w:color w:val="0462C1"/>
                    <w:spacing w:val="0"/>
                    <w:w w:val="100"/>
                    <w:sz w:val="22"/>
                    <w:szCs w:val="22"/>
                  </w:rPr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61.3pt;margin-top:30.1pt;width:84.95pt;height:83.85pt;mso-position-horizontal-relative:page;mso-position-vertical-relative:page;z-index:-8266">
          <v:imagedata o:title="" r:id="rId1"/>
        </v:shape>
      </w:pict>
    </w:r>
    <w:r>
      <w:pict>
        <v:shape type="#_x0000_t75" style="position:absolute;margin-left:449.75pt;margin-top:36pt;width:62.995pt;height:86.7001pt;mso-position-horizontal-relative:page;mso-position-vertical-relative:page;z-index:-8265">
          <v:imagedata o:title="" r:id="rId2"/>
        </v:shape>
      </w:pict>
    </w:r>
    <w:r>
      <w:pict>
        <v:shape type="#_x0000_t202" style="position:absolute;margin-left:167.26pt;margin-top:36.7824pt;width:274.428pt;height:91.9815pt;mso-position-horizontal-relative:page;mso-position-vertical-relative:page;z-index:-826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657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RI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R</w:t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center"/>
                  <w:spacing w:before="3" w:lineRule="exact" w:line="320"/>
                  <w:ind w:left="315" w:right="320" w:firstLine="6"/>
                </w:pP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SIS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4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8"/>
                    <w:szCs w:val="28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TEK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OLO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center"/>
                  <w:spacing w:lineRule="exact" w:line="260"/>
                  <w:ind w:left="465" w:right="468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Jalan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ast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ip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Kotak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Pos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164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68121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ind w:left="-18" w:right="-18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Hp.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085749927563.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0462C1"/>
                    <w:spacing w:val="-58"/>
                    <w:w w:val="100"/>
                    <w:sz w:val="22"/>
                    <w:szCs w:val="22"/>
                  </w:rPr>
                  <w:t> </w:t>
                </w:r>
                <w:hyperlink r:id="rId3"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nf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  <w:t>o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h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  <w:t>m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j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t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p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o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l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j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e.@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g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m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a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l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com</w:t>
                  </w:r>
                </w:hyperlink>
                <w:r>
                  <w:rPr>
                    <w:rFonts w:cs="Arial" w:hAnsi="Arial" w:eastAsia="Arial" w:ascii="Arial"/>
                    <w:color w:val="0462C1"/>
                    <w:spacing w:val="0"/>
                    <w:w w:val="100"/>
                    <w:sz w:val="22"/>
                    <w:szCs w:val="22"/>
                  </w:rPr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61.3pt;margin-top:30.1pt;width:84.95pt;height:83.85pt;mso-position-horizontal-relative:page;mso-position-vertical-relative:page;z-index:-8263">
          <v:imagedata o:title="" r:id="rId1"/>
        </v:shape>
      </w:pict>
    </w:r>
    <w:r>
      <w:pict>
        <v:shape type="#_x0000_t75" style="position:absolute;margin-left:449.75pt;margin-top:36pt;width:62.995pt;height:86.7001pt;mso-position-horizontal-relative:page;mso-position-vertical-relative:page;z-index:-8262">
          <v:imagedata o:title="" r:id="rId2"/>
        </v:shape>
      </w:pict>
    </w:r>
    <w:r>
      <w:pict>
        <v:shape type="#_x0000_t202" style="position:absolute;margin-left:167.26pt;margin-top:36.7824pt;width:274.428pt;height:91.9815pt;mso-position-horizontal-relative:page;mso-position-vertical-relative:page;z-index:-826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657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RI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8"/>
                    <w:szCs w:val="28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R</w:t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center"/>
                  <w:spacing w:before="3" w:lineRule="exact" w:line="320"/>
                  <w:ind w:left="315" w:right="320" w:firstLine="6"/>
                </w:pP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SIS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4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8"/>
                    <w:szCs w:val="28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TEK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OLO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center"/>
                  <w:spacing w:lineRule="exact" w:line="260"/>
                  <w:ind w:left="465" w:right="468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Jalan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ast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ip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Kotak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Pos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164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68121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ind w:left="-18" w:right="-18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Hp.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085749927563.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0462C1"/>
                    <w:spacing w:val="-58"/>
                    <w:w w:val="100"/>
                    <w:sz w:val="22"/>
                    <w:szCs w:val="22"/>
                  </w:rPr>
                  <w:t> </w:t>
                </w:r>
                <w:hyperlink r:id="rId3"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nf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  <w:t>o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h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  <w:t>m</w:t>
                  </w:r>
                  <w:r>
                    <w:rPr>
                      <w:rFonts w:cs="Arial" w:hAnsi="Arial" w:eastAsia="Arial" w:ascii="Arial"/>
                      <w:color w:val="0462C1"/>
                      <w:spacing w:val="-2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j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t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p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o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l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j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e.@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g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m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  <w:t>a</w:t>
                  </w:r>
                  <w:r>
                    <w:rPr>
                      <w:rFonts w:cs="Arial" w:hAnsi="Arial" w:eastAsia="Arial" w:ascii="Arial"/>
                      <w:color w:val="0462C1"/>
                      <w:spacing w:val="-3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  <w:t>l</w:t>
                  </w:r>
                  <w:r>
                    <w:rPr>
                      <w:rFonts w:cs="Arial" w:hAnsi="Arial" w:eastAsia="Arial" w:ascii="Arial"/>
                      <w:color w:val="0462C1"/>
                      <w:spacing w:val="-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462C1"/>
                      <w:spacing w:val="1"/>
                      <w:w w:val="100"/>
                      <w:sz w:val="22"/>
                      <w:szCs w:val="22"/>
                      <w:u w:val="single" w:color="0462C1"/>
                    </w:rPr>
                  </w:r>
                  <w:r>
                    <w:rPr>
                      <w:rFonts w:cs="Arial" w:hAnsi="Arial" w:eastAsia="Arial" w:ascii="Arial"/>
                      <w:color w:val="0462C1"/>
                      <w:spacing w:val="0"/>
                      <w:w w:val="100"/>
                      <w:sz w:val="22"/>
                      <w:szCs w:val="22"/>
                      <w:u w:val="single" w:color="0462C1"/>
                    </w:rPr>
                    <w:t>com</w:t>
                  </w:r>
                </w:hyperlink>
                <w:r>
                  <w:rPr>
                    <w:rFonts w:cs="Arial" w:hAnsi="Arial" w:eastAsia="Arial" w:ascii="Arial"/>
                    <w:color w:val="0462C1"/>
                    <w:spacing w:val="0"/>
                    <w:w w:val="100"/>
                    <w:sz w:val="22"/>
                    <w:szCs w:val="22"/>
                  </w:rPr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header" Target="header5.xml"/><Relationship Id="rId9" Type="http://schemas.openxmlformats.org/officeDocument/2006/relationships/header" Target="header6.xml"/><Relationship Id="rId10" Type="http://schemas.openxmlformats.org/officeDocument/2006/relationships/header" Target="header7.xml"/><Relationship Id="rId11" Type="http://schemas.openxmlformats.org/officeDocument/2006/relationships/header" Target="header8.xml"/><Relationship Id="rId12" Type="http://schemas.openxmlformats.org/officeDocument/2006/relationships/header" Target="header9.xml"/><Relationship Id="rId13" Type="http://schemas.openxmlformats.org/officeDocument/2006/relationships/header" Target="header10.xml"/><Relationship Id="rId14" Type="http://schemas.openxmlformats.org/officeDocument/2006/relationships/header" Target="header11.xml"/><Relationship Id="rId15" Type="http://schemas.openxmlformats.org/officeDocument/2006/relationships/header" Target="header12.xml"/><Relationship Id="rId16" Type="http://schemas.openxmlformats.org/officeDocument/2006/relationships/header" Target="header13.xml"/><Relationship Id="rId17" Type="http://schemas.openxmlformats.org/officeDocument/2006/relationships/header" Target="header14.xml"/></Relationships>

</file>

<file path=word/_rels/header1.xml.rels><?xml version="1.0" encoding="UTF-8" standalone="yes"?>
<Relationships xmlns="http://schemas.openxmlformats.org/package/2006/relationships"><Relationship Id="rId1" Type="http://schemas.openxmlformats.org/officeDocument/2006/relationships/image" Target="media\image1.jpg"/><Relationship Id="rId2" Type="http://schemas.openxmlformats.org/officeDocument/2006/relationships/image" Target="media\image2.jpg"/><Relationship Id="rId3" Type="http://schemas.openxmlformats.org/officeDocument/2006/relationships/hyperlink" Target="mailto:info.hmjti.polije.@gmail.com" TargetMode="External"/></Relationships>

</file>

<file path=word/_rels/header10.xml.rels><?xml version="1.0" encoding="UTF-8" standalone="yes"?>
<Relationships xmlns="http://schemas.openxmlformats.org/package/2006/relationships"><Relationship Id="rId1" Type="http://schemas.openxmlformats.org/officeDocument/2006/relationships/image" Target="media\image1.jpg"/><Relationship Id="rId2" Type="http://schemas.openxmlformats.org/officeDocument/2006/relationships/image" Target="media\image2.jpg"/><Relationship Id="rId3" Type="http://schemas.openxmlformats.org/officeDocument/2006/relationships/hyperlink" Target="mailto:info.hmjti.polije.@gmail.com" TargetMode="External"/></Relationships>

</file>

<file path=word/_rels/header11.xml.rels><?xml version="1.0" encoding="UTF-8" standalone="yes"?>
<Relationships xmlns="http://schemas.openxmlformats.org/package/2006/relationships"><Relationship Id="rId1" Type="http://schemas.openxmlformats.org/officeDocument/2006/relationships/image" Target="media\image1.jpg"/><Relationship Id="rId2" Type="http://schemas.openxmlformats.org/officeDocument/2006/relationships/image" Target="media\image2.jpg"/><Relationship Id="rId3" Type="http://schemas.openxmlformats.org/officeDocument/2006/relationships/hyperlink" Target="mailto:info.hmjti.polije.@gmail.com" TargetMode="External"/></Relationships>

</file>

<file path=word/_rels/header12.xml.rels><?xml version="1.0" encoding="UTF-8" standalone="yes"?>
<Relationships xmlns="http://schemas.openxmlformats.org/package/2006/relationships"><Relationship Id="rId1" Type="http://schemas.openxmlformats.org/officeDocument/2006/relationships/image" Target="media\image1.jpg"/><Relationship Id="rId2" Type="http://schemas.openxmlformats.org/officeDocument/2006/relationships/image" Target="media\image2.jpg"/><Relationship Id="rId3" Type="http://schemas.openxmlformats.org/officeDocument/2006/relationships/hyperlink" Target="mailto:info.hmjti.polije.@gmail.com" TargetMode="External"/></Relationships>

</file>

<file path=word/_rels/header13.xml.rels><?xml version="1.0" encoding="UTF-8" standalone="yes"?>
<Relationships xmlns="http://schemas.openxmlformats.org/package/2006/relationships"><Relationship Id="rId1" Type="http://schemas.openxmlformats.org/officeDocument/2006/relationships/image" Target="media\image1.jpg"/><Relationship Id="rId2" Type="http://schemas.openxmlformats.org/officeDocument/2006/relationships/image" Target="media\image2.jpg"/><Relationship Id="rId3" Type="http://schemas.openxmlformats.org/officeDocument/2006/relationships/hyperlink" Target="mailto:info.hmjti.polije.@gmail.com" TargetMode="External"/></Relationships>

</file>

<file path=word/_rels/header14.xml.rels><?xml version="1.0" encoding="UTF-8" standalone="yes"?>
<Relationships xmlns="http://schemas.openxmlformats.org/package/2006/relationships"><Relationship Id="rId1" Type="http://schemas.openxmlformats.org/officeDocument/2006/relationships/image" Target="media\image1.jpg"/><Relationship Id="rId2" Type="http://schemas.openxmlformats.org/officeDocument/2006/relationships/image" Target="media\image2.jpg"/><Relationship Id="rId3" Type="http://schemas.openxmlformats.org/officeDocument/2006/relationships/hyperlink" Target="mailto:info.hmjti.polije.@gmail.com" TargetMode="External"/></Relationships>

</file>

<file path=word/_rels/header2.xml.rels><?xml version="1.0" encoding="UTF-8" standalone="yes"?>
<Relationships xmlns="http://schemas.openxmlformats.org/package/2006/relationships"><Relationship Id="rId1" Type="http://schemas.openxmlformats.org/officeDocument/2006/relationships/image" Target="media\image1.jpg"/><Relationship Id="rId2" Type="http://schemas.openxmlformats.org/officeDocument/2006/relationships/image" Target="media\image2.jpg"/><Relationship Id="rId3" Type="http://schemas.openxmlformats.org/officeDocument/2006/relationships/hyperlink" Target="mailto:info.hmjti.polije.@gmail.com" TargetMode="External"/></Relationships>

</file>

<file path=word/_rels/header3.xml.rels><?xml version="1.0" encoding="UTF-8" standalone="yes"?>
<Relationships xmlns="http://schemas.openxmlformats.org/package/2006/relationships"><Relationship Id="rId1" Type="http://schemas.openxmlformats.org/officeDocument/2006/relationships/image" Target="media\image1.jpg"/><Relationship Id="rId2" Type="http://schemas.openxmlformats.org/officeDocument/2006/relationships/image" Target="media\image2.jpg"/><Relationship Id="rId3" Type="http://schemas.openxmlformats.org/officeDocument/2006/relationships/hyperlink" Target="mailto:info.hmjti.polije.@gmail.com" TargetMode="External"/></Relationships>

</file>

<file path=word/_rels/header4.xml.rels><?xml version="1.0" encoding="UTF-8" standalone="yes"?>
<Relationships xmlns="http://schemas.openxmlformats.org/package/2006/relationships"><Relationship Id="rId1" Type="http://schemas.openxmlformats.org/officeDocument/2006/relationships/image" Target="media\image1.jpg"/><Relationship Id="rId2" Type="http://schemas.openxmlformats.org/officeDocument/2006/relationships/image" Target="media\image2.jpg"/><Relationship Id="rId3" Type="http://schemas.openxmlformats.org/officeDocument/2006/relationships/hyperlink" Target="mailto:info.hmjti.polije.@gmail.com" TargetMode="External"/></Relationships>

</file>

<file path=word/_rels/header5.xml.rels><?xml version="1.0" encoding="UTF-8" standalone="yes"?>
<Relationships xmlns="http://schemas.openxmlformats.org/package/2006/relationships"><Relationship Id="rId1" Type="http://schemas.openxmlformats.org/officeDocument/2006/relationships/image" Target="media\image1.jpg"/><Relationship Id="rId2" Type="http://schemas.openxmlformats.org/officeDocument/2006/relationships/image" Target="media\image2.jpg"/><Relationship Id="rId3" Type="http://schemas.openxmlformats.org/officeDocument/2006/relationships/hyperlink" Target="mailto:info.hmjti.polije.@gmail.com" TargetMode="External"/></Relationships>

</file>

<file path=word/_rels/header6.xml.rels><?xml version="1.0" encoding="UTF-8" standalone="yes"?>
<Relationships xmlns="http://schemas.openxmlformats.org/package/2006/relationships"><Relationship Id="rId1" Type="http://schemas.openxmlformats.org/officeDocument/2006/relationships/image" Target="media\image1.jpg"/><Relationship Id="rId2" Type="http://schemas.openxmlformats.org/officeDocument/2006/relationships/image" Target="media\image2.jpg"/><Relationship Id="rId3" Type="http://schemas.openxmlformats.org/officeDocument/2006/relationships/hyperlink" Target="mailto:info.hmjti.polije.@gmail.com" TargetMode="External"/></Relationships>

</file>

<file path=word/_rels/header7.xml.rels><?xml version="1.0" encoding="UTF-8" standalone="yes"?>
<Relationships xmlns="http://schemas.openxmlformats.org/package/2006/relationships"><Relationship Id="rId1" Type="http://schemas.openxmlformats.org/officeDocument/2006/relationships/image" Target="media\image1.jpg"/><Relationship Id="rId2" Type="http://schemas.openxmlformats.org/officeDocument/2006/relationships/image" Target="media\image2.jpg"/><Relationship Id="rId3" Type="http://schemas.openxmlformats.org/officeDocument/2006/relationships/hyperlink" Target="mailto:info.hmjti.polije.@gmail.com" TargetMode="External"/></Relationships>

</file>

<file path=word/_rels/header8.xml.rels><?xml version="1.0" encoding="UTF-8" standalone="yes"?>
<Relationships xmlns="http://schemas.openxmlformats.org/package/2006/relationships"><Relationship Id="rId1" Type="http://schemas.openxmlformats.org/officeDocument/2006/relationships/image" Target="media\image1.jpg"/><Relationship Id="rId2" Type="http://schemas.openxmlformats.org/officeDocument/2006/relationships/image" Target="media\image2.jpg"/><Relationship Id="rId3" Type="http://schemas.openxmlformats.org/officeDocument/2006/relationships/hyperlink" Target="mailto:info.hmjti.polije.@gmail.com" TargetMode="External"/></Relationships>

</file>

<file path=word/_rels/header9.xml.rels><?xml version="1.0" encoding="UTF-8" standalone="yes"?>
<Relationships xmlns="http://schemas.openxmlformats.org/package/2006/relationships"><Relationship Id="rId1" Type="http://schemas.openxmlformats.org/officeDocument/2006/relationships/image" Target="media\image1.jpg"/><Relationship Id="rId2" Type="http://schemas.openxmlformats.org/officeDocument/2006/relationships/image" Target="media\image2.jpg"/><Relationship Id="rId3" Type="http://schemas.openxmlformats.org/officeDocument/2006/relationships/hyperlink" Target="mailto:info.hmjti.polije.@gmail.com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